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252"/>
        <w:tblW w:w="6663" w:type="dxa"/>
        <w:tblLook w:val="04A0" w:firstRow="1" w:lastRow="0" w:firstColumn="1" w:lastColumn="0" w:noHBand="0" w:noVBand="1"/>
      </w:tblPr>
      <w:tblGrid>
        <w:gridCol w:w="6663"/>
      </w:tblGrid>
      <w:tr w:rsidR="00286906" w:rsidRPr="00BF0F23" w14:paraId="0EC96D7C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B047" w14:textId="2AC0396E" w:rsidR="00286906" w:rsidRPr="00BF0F23" w:rsidRDefault="00286906" w:rsidP="00286906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Lampiran 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IV</w:t>
            </w:r>
          </w:p>
        </w:tc>
      </w:tr>
      <w:tr w:rsidR="00286906" w:rsidRPr="00BF0F23" w14:paraId="413D674A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F1C8" w14:textId="77777777" w:rsidR="00286906" w:rsidRPr="00BF0F23" w:rsidRDefault="00286906" w:rsidP="00286906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Pengumuman Bupati Mempawah</w:t>
            </w:r>
          </w:p>
        </w:tc>
      </w:tr>
      <w:tr w:rsidR="00286906" w:rsidRPr="00BF0F23" w14:paraId="65E14F37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4F5B" w14:textId="70853A1E" w:rsidR="00286906" w:rsidRPr="00BF0F23" w:rsidRDefault="00286906" w:rsidP="00286906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Nomor  800.1.1.3 /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00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5 </w:t>
            </w: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/ BKPSDM-B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 / 2024</w:t>
            </w:r>
          </w:p>
        </w:tc>
      </w:tr>
      <w:tr w:rsidR="00286906" w:rsidRPr="00BF0F23" w14:paraId="5D95BCA0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E63F" w14:textId="5297BED6" w:rsidR="00286906" w:rsidRPr="00BF0F23" w:rsidRDefault="00286906" w:rsidP="00286906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Tanggal 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30 September</w:t>
            </w: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 2024</w:t>
            </w:r>
          </w:p>
        </w:tc>
      </w:tr>
      <w:tr w:rsidR="00286906" w:rsidRPr="00BF0F23" w14:paraId="3D1DEBEA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39BD" w14:textId="434EA47D" w:rsidR="00286906" w:rsidRPr="00BF0F23" w:rsidRDefault="00286906" w:rsidP="00BC7519">
            <w:pPr>
              <w:ind w:right="601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Tentang Seleksi Penerimaan 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Pegawai Pemerintah dengan Perjanjian Kerja </w:t>
            </w:r>
            <w:r w:rsidR="00BC7519" w:rsidRPr="00BF0F23">
              <w:rPr>
                <w:rFonts w:ascii="Bookman Old Style" w:hAnsi="Bookman Old Style"/>
              </w:rPr>
              <w:t xml:space="preserve"> </w:t>
            </w:r>
            <w:r w:rsidR="00BC7519"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di Lingkungan Pemerintah Kabupaten Mempawah Tahun Anggaran 2024</w:t>
            </w:r>
          </w:p>
        </w:tc>
      </w:tr>
      <w:tr w:rsidR="00286906" w:rsidRPr="00BF0F23" w14:paraId="0081992E" w14:textId="77777777" w:rsidTr="00286906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B32" w14:textId="50DD103E" w:rsidR="00286906" w:rsidRPr="00BF0F23" w:rsidRDefault="00286906" w:rsidP="00286906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</w:p>
        </w:tc>
      </w:tr>
    </w:tbl>
    <w:p w14:paraId="4D6B521C" w14:textId="77777777" w:rsidR="00286906" w:rsidRDefault="00286906">
      <w:pPr>
        <w:spacing w:before="29" w:line="240" w:lineRule="exact"/>
        <w:ind w:left="4081" w:right="3657"/>
        <w:jc w:val="center"/>
        <w:rPr>
          <w:rFonts w:ascii="Bookman Old Style" w:eastAsia="Bookman Old Style" w:hAnsi="Bookman Old Style" w:cs="Bookman Old Style"/>
          <w:spacing w:val="-2"/>
          <w:position w:val="-1"/>
          <w:sz w:val="22"/>
          <w:szCs w:val="22"/>
          <w:u w:val="single" w:color="000000"/>
        </w:rPr>
      </w:pPr>
    </w:p>
    <w:p w14:paraId="16C97EAB" w14:textId="6DAD62EF" w:rsidR="00B7747C" w:rsidRPr="00286906" w:rsidRDefault="002F3C42" w:rsidP="00FF2676">
      <w:pPr>
        <w:spacing w:before="29" w:line="240" w:lineRule="exact"/>
        <w:ind w:left="4081" w:right="3657"/>
        <w:jc w:val="center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bCs/>
          <w:spacing w:val="-1"/>
          <w:position w:val="-1"/>
          <w:sz w:val="22"/>
          <w:szCs w:val="22"/>
          <w:u w:val="single" w:color="000000"/>
        </w:rPr>
        <w:t xml:space="preserve">FORMAT </w:t>
      </w:r>
      <w:r w:rsidRPr="00286906">
        <w:rPr>
          <w:rFonts w:ascii="Bookman Old Style" w:eastAsia="Bookman Old Style" w:hAnsi="Bookman Old Style" w:cs="Bookman Old Style"/>
          <w:b/>
          <w:bCs/>
          <w:spacing w:val="-1"/>
          <w:position w:val="-1"/>
          <w:sz w:val="22"/>
          <w:szCs w:val="22"/>
          <w:u w:val="single" w:color="000000"/>
        </w:rPr>
        <w:t>S</w:t>
      </w:r>
      <w:r w:rsidRPr="00286906">
        <w:rPr>
          <w:rFonts w:ascii="Bookman Old Style" w:eastAsia="Bookman Old Style" w:hAnsi="Bookman Old Style" w:cs="Bookman Old Style"/>
          <w:b/>
          <w:bCs/>
          <w:spacing w:val="1"/>
          <w:position w:val="-1"/>
          <w:sz w:val="22"/>
          <w:szCs w:val="22"/>
          <w:u w:val="single" w:color="000000"/>
        </w:rPr>
        <w:t>U</w:t>
      </w:r>
      <w:r w:rsidRPr="00286906">
        <w:rPr>
          <w:rFonts w:ascii="Bookman Old Style" w:eastAsia="Bookman Old Style" w:hAnsi="Bookman Old Style" w:cs="Bookman Old Style"/>
          <w:b/>
          <w:bCs/>
          <w:spacing w:val="-3"/>
          <w:position w:val="-1"/>
          <w:sz w:val="22"/>
          <w:szCs w:val="22"/>
          <w:u w:val="single" w:color="000000"/>
        </w:rPr>
        <w:t>R</w:t>
      </w:r>
      <w:r w:rsidRPr="00286906">
        <w:rPr>
          <w:rFonts w:ascii="Bookman Old Style" w:eastAsia="Bookman Old Style" w:hAnsi="Bookman Old Style" w:cs="Bookman Old Style"/>
          <w:b/>
          <w:bCs/>
          <w:spacing w:val="1"/>
          <w:position w:val="-1"/>
          <w:sz w:val="22"/>
          <w:szCs w:val="22"/>
          <w:u w:val="single" w:color="000000"/>
        </w:rPr>
        <w:t>A</w:t>
      </w:r>
      <w:r w:rsidRPr="00286906">
        <w:rPr>
          <w:rFonts w:ascii="Bookman Old Style" w:eastAsia="Bookman Old Style" w:hAnsi="Bookman Old Style" w:cs="Bookman Old Style"/>
          <w:b/>
          <w:bCs/>
          <w:position w:val="-1"/>
          <w:sz w:val="22"/>
          <w:szCs w:val="22"/>
          <w:u w:val="single" w:color="000000"/>
        </w:rPr>
        <w:t>T</w:t>
      </w:r>
      <w:r w:rsidRPr="00286906">
        <w:rPr>
          <w:rFonts w:ascii="Bookman Old Style" w:eastAsia="Bookman Old Style" w:hAnsi="Bookman Old Style" w:cs="Bookman Old Style"/>
          <w:b/>
          <w:bCs/>
          <w:spacing w:val="-1"/>
          <w:position w:val="-1"/>
          <w:sz w:val="22"/>
          <w:szCs w:val="22"/>
          <w:u w:val="single" w:color="000000"/>
        </w:rPr>
        <w:t xml:space="preserve"> L</w:t>
      </w:r>
      <w:r w:rsidRPr="00286906">
        <w:rPr>
          <w:rFonts w:ascii="Bookman Old Style" w:eastAsia="Bookman Old Style" w:hAnsi="Bookman Old Style" w:cs="Bookman Old Style"/>
          <w:b/>
          <w:bCs/>
          <w:spacing w:val="1"/>
          <w:position w:val="-1"/>
          <w:sz w:val="22"/>
          <w:szCs w:val="22"/>
          <w:u w:val="single" w:color="000000"/>
        </w:rPr>
        <w:t>AMA</w:t>
      </w:r>
      <w:r w:rsidRPr="00286906">
        <w:rPr>
          <w:rFonts w:ascii="Bookman Old Style" w:eastAsia="Bookman Old Style" w:hAnsi="Bookman Old Style" w:cs="Bookman Old Style"/>
          <w:b/>
          <w:bCs/>
          <w:spacing w:val="-3"/>
          <w:position w:val="-1"/>
          <w:sz w:val="22"/>
          <w:szCs w:val="22"/>
          <w:u w:val="single" w:color="000000"/>
        </w:rPr>
        <w:t>R</w:t>
      </w:r>
      <w:r w:rsidRPr="00286906">
        <w:rPr>
          <w:rFonts w:ascii="Bookman Old Style" w:eastAsia="Bookman Old Style" w:hAnsi="Bookman Old Style" w:cs="Bookman Old Style"/>
          <w:b/>
          <w:bCs/>
          <w:spacing w:val="1"/>
          <w:position w:val="-1"/>
          <w:sz w:val="22"/>
          <w:szCs w:val="22"/>
          <w:u w:val="single" w:color="000000"/>
        </w:rPr>
        <w:t>A</w:t>
      </w:r>
      <w:r w:rsidRPr="00286906">
        <w:rPr>
          <w:rFonts w:ascii="Bookman Old Style" w:eastAsia="Bookman Old Style" w:hAnsi="Bookman Old Style" w:cs="Bookman Old Style"/>
          <w:b/>
          <w:bCs/>
          <w:position w:val="-1"/>
          <w:sz w:val="22"/>
          <w:szCs w:val="22"/>
          <w:u w:val="single" w:color="000000"/>
        </w:rPr>
        <w:t>N</w:t>
      </w:r>
    </w:p>
    <w:p w14:paraId="4B0D347F" w14:textId="77777777" w:rsidR="00B7747C" w:rsidRDefault="00B7747C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4454"/>
        <w:gridCol w:w="1081"/>
        <w:gridCol w:w="4009"/>
      </w:tblGrid>
      <w:tr w:rsidR="00B7747C" w14:paraId="3DAED736" w14:textId="77777777">
        <w:trPr>
          <w:trHeight w:hRule="exact" w:val="368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4A3C5D3" w14:textId="77777777" w:rsidR="00B7747C" w:rsidRDefault="00B7747C"/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</w:tcPr>
          <w:p w14:paraId="29E919C1" w14:textId="77777777" w:rsidR="00B7747C" w:rsidRDefault="00B7747C"/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6E8DBC61" w14:textId="77777777" w:rsidR="00B7747C" w:rsidRDefault="00B7747C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4E80C914" w14:textId="37291AC0" w:rsidR="00B7747C" w:rsidRDefault="00000000">
            <w:pPr>
              <w:spacing w:line="220" w:lineRule="exact"/>
              <w:ind w:left="11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………………,</w:t>
            </w:r>
            <w:r>
              <w:rPr>
                <w:rFonts w:ascii="Bookman Old Style" w:eastAsia="Bookman Old Style" w:hAnsi="Bookman Old Style" w:cs="Bookman Old Style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……………………2</w:t>
            </w:r>
            <w:r>
              <w:rPr>
                <w:rFonts w:ascii="Bookman Old Style" w:eastAsia="Bookman Old Style" w:hAnsi="Bookman Old Style" w:cs="Bookman Old Style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2</w:t>
            </w:r>
            <w:r w:rsidR="00C200DE"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4</w:t>
            </w:r>
          </w:p>
        </w:tc>
      </w:tr>
      <w:tr w:rsidR="00B7747C" w14:paraId="648154C4" w14:textId="77777777">
        <w:trPr>
          <w:trHeight w:hRule="exact" w:val="516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7830F60" w14:textId="77777777" w:rsidR="00B7747C" w:rsidRDefault="00B7747C"/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</w:tcPr>
          <w:p w14:paraId="79F1D121" w14:textId="77777777" w:rsidR="00B7747C" w:rsidRDefault="00B7747C"/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CF0D78C" w14:textId="77777777" w:rsidR="00B7747C" w:rsidRDefault="00B7747C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4E89F9BD" w14:textId="77777777" w:rsidR="00B7747C" w:rsidRDefault="00B7747C">
            <w:pPr>
              <w:spacing w:before="7" w:line="100" w:lineRule="exact"/>
              <w:rPr>
                <w:sz w:val="11"/>
                <w:szCs w:val="11"/>
              </w:rPr>
            </w:pPr>
          </w:p>
          <w:p w14:paraId="1E3EA65F" w14:textId="77777777" w:rsidR="00B7747C" w:rsidRDefault="00000000">
            <w:pPr>
              <w:ind w:left="11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Ke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pada</w:t>
            </w:r>
          </w:p>
        </w:tc>
      </w:tr>
      <w:tr w:rsidR="00B7747C" w14:paraId="0A94D6B0" w14:textId="77777777">
        <w:trPr>
          <w:trHeight w:hRule="exact" w:val="1660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09DBD44" w14:textId="77777777" w:rsidR="00B7747C" w:rsidRDefault="00B7747C">
            <w:pPr>
              <w:spacing w:before="7" w:line="100" w:lineRule="exact"/>
              <w:rPr>
                <w:sz w:val="11"/>
                <w:szCs w:val="11"/>
              </w:rPr>
            </w:pPr>
          </w:p>
          <w:p w14:paraId="4E72C048" w14:textId="77777777" w:rsidR="00B7747C" w:rsidRDefault="00000000">
            <w:pPr>
              <w:ind w:left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h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al 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:</w:t>
            </w:r>
          </w:p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</w:tcPr>
          <w:p w14:paraId="2347572F" w14:textId="77777777" w:rsidR="00B7747C" w:rsidRDefault="00B7747C">
            <w:pPr>
              <w:spacing w:before="7" w:line="100" w:lineRule="exact"/>
              <w:rPr>
                <w:sz w:val="11"/>
                <w:szCs w:val="11"/>
              </w:rPr>
            </w:pPr>
          </w:p>
          <w:p w14:paraId="02E8756D" w14:textId="38246E6E" w:rsidR="00B7747C" w:rsidRDefault="00000000">
            <w:pPr>
              <w:ind w:left="84" w:right="48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aran 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me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</w:t>
            </w:r>
            <w:r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 </w:t>
            </w:r>
            <w:r w:rsidR="00BC7519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PPPK</w:t>
            </w:r>
            <w:r w:rsidR="00C200DE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 L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 P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eme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h 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ab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te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Mem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paw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AED97C9" w14:textId="77777777" w:rsidR="00B7747C" w:rsidRDefault="00B7747C">
            <w:pPr>
              <w:spacing w:before="7" w:line="100" w:lineRule="exact"/>
              <w:rPr>
                <w:sz w:val="11"/>
                <w:szCs w:val="11"/>
              </w:rPr>
            </w:pPr>
          </w:p>
          <w:p w14:paraId="77E4D4E8" w14:textId="77777777" w:rsidR="00B7747C" w:rsidRDefault="00000000">
            <w:pPr>
              <w:ind w:left="524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h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20C8C5CA" w14:textId="77777777" w:rsidR="00B7747C" w:rsidRDefault="00B7747C">
            <w:pPr>
              <w:spacing w:before="7" w:line="100" w:lineRule="exact"/>
              <w:rPr>
                <w:sz w:val="11"/>
                <w:szCs w:val="11"/>
              </w:rPr>
            </w:pPr>
          </w:p>
          <w:p w14:paraId="51589373" w14:textId="77777777" w:rsidR="00B7747C" w:rsidRDefault="00000000">
            <w:pPr>
              <w:ind w:left="11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pati</w:t>
            </w:r>
            <w:r>
              <w:rPr>
                <w:rFonts w:ascii="Bookman Old Style" w:eastAsia="Bookman Old Style" w:hAnsi="Bookman Old Style" w:cs="Bookman Old Style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em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paw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</w:p>
          <w:p w14:paraId="4E1D7E0A" w14:textId="77777777" w:rsidR="00B7747C" w:rsidRDefault="00B7747C">
            <w:pPr>
              <w:spacing w:before="8" w:line="160" w:lineRule="exact"/>
              <w:rPr>
                <w:sz w:val="17"/>
                <w:szCs w:val="17"/>
              </w:rPr>
            </w:pPr>
          </w:p>
          <w:p w14:paraId="5C79289D" w14:textId="77777777" w:rsidR="00B7747C" w:rsidRDefault="00B7747C">
            <w:pPr>
              <w:spacing w:line="200" w:lineRule="exact"/>
            </w:pPr>
          </w:p>
          <w:p w14:paraId="2F17E6DA" w14:textId="77777777" w:rsidR="00B7747C" w:rsidRDefault="00B7747C">
            <w:pPr>
              <w:spacing w:line="200" w:lineRule="exact"/>
            </w:pPr>
          </w:p>
          <w:p w14:paraId="43000E8A" w14:textId="77777777" w:rsidR="00B7747C" w:rsidRDefault="00B7747C">
            <w:pPr>
              <w:spacing w:line="200" w:lineRule="exact"/>
            </w:pPr>
          </w:p>
          <w:p w14:paraId="743A99B3" w14:textId="77777777" w:rsidR="00B7747C" w:rsidRDefault="00000000">
            <w:pPr>
              <w:ind w:left="11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-</w:t>
            </w:r>
          </w:p>
          <w:p w14:paraId="07275281" w14:textId="77777777" w:rsidR="00B7747C" w:rsidRDefault="00000000">
            <w:pPr>
              <w:spacing w:line="240" w:lineRule="exact"/>
              <w:ind w:left="124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position w:val="-1"/>
                <w:sz w:val="22"/>
                <w:szCs w:val="22"/>
              </w:rPr>
              <w:t>paw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position w:val="-1"/>
                <w:sz w:val="22"/>
                <w:szCs w:val="22"/>
              </w:rPr>
              <w:t>h</w:t>
            </w:r>
          </w:p>
        </w:tc>
      </w:tr>
    </w:tbl>
    <w:p w14:paraId="0AFCDDC8" w14:textId="77777777" w:rsidR="00B7747C" w:rsidRDefault="00B7747C">
      <w:pPr>
        <w:spacing w:line="240" w:lineRule="exact"/>
        <w:rPr>
          <w:sz w:val="24"/>
          <w:szCs w:val="24"/>
        </w:rPr>
      </w:pPr>
    </w:p>
    <w:p w14:paraId="21D4EBD8" w14:textId="77777777" w:rsidR="00B7747C" w:rsidRDefault="00000000">
      <w:pPr>
        <w:spacing w:before="29"/>
        <w:ind w:left="1397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baw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i :</w:t>
      </w:r>
    </w:p>
    <w:p w14:paraId="00687B10" w14:textId="77777777" w:rsidR="00B7747C" w:rsidRDefault="00B7747C">
      <w:pPr>
        <w:spacing w:before="6" w:line="120" w:lineRule="exact"/>
        <w:rPr>
          <w:sz w:val="12"/>
          <w:szCs w:val="12"/>
        </w:rPr>
      </w:pPr>
    </w:p>
    <w:p w14:paraId="4345D421" w14:textId="01960B70" w:rsidR="00B7747C" w:rsidRDefault="00000000">
      <w:pPr>
        <w:ind w:left="1397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                         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70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(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kap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+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ar)</w:t>
      </w:r>
    </w:p>
    <w:p w14:paraId="68E7BC1F" w14:textId="44515E96" w:rsidR="00B7747C" w:rsidRDefault="00000000">
      <w:pPr>
        <w:spacing w:before="1"/>
        <w:ind w:left="1397" w:right="431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Nomo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Ke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kan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(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)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>
        <w:rPr>
          <w:rFonts w:ascii="Bookman Old Style" w:eastAsia="Bookman Old Style" w:hAnsi="Bookman Old Style" w:cs="Bookman Old Style"/>
          <w:sz w:val="22"/>
          <w:szCs w:val="22"/>
        </w:rPr>
        <w:t>. 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>
        <w:rPr>
          <w:rFonts w:ascii="Bookman Old Style" w:eastAsia="Bookman Old Style" w:hAnsi="Bookman Old Style" w:cs="Bookman Old Style"/>
          <w:sz w:val="22"/>
          <w:szCs w:val="22"/>
        </w:rPr>
        <w:t>pat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dan Ta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al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r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:  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……………………U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an J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          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Lak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-La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/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*</w:t>
      </w:r>
    </w:p>
    <w:p w14:paraId="1D28DA17" w14:textId="1F8A9180" w:rsidR="00B7747C" w:rsidRDefault="00000000">
      <w:pPr>
        <w:spacing w:line="240" w:lineRule="exact"/>
        <w:ind w:left="1397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                      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>…….</w:t>
      </w:r>
    </w:p>
    <w:p w14:paraId="4A405D13" w14:textId="3A0932E2" w:rsidR="00E07375" w:rsidRDefault="00000000">
      <w:pPr>
        <w:spacing w:before="1"/>
        <w:ind w:left="1397" w:right="60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kaw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    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……. 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il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ar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="00BC7519">
        <w:rPr>
          <w:rFonts w:ascii="Bookman Old Style" w:eastAsia="Bookman Old Style" w:hAnsi="Bookman Old Style" w:cs="Bookman Old Style"/>
          <w:sz w:val="22"/>
          <w:szCs w:val="22"/>
        </w:rPr>
        <w:t>PPPK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Jaba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an 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>…</w:t>
      </w:r>
      <w:r w:rsid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…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>……………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p w14:paraId="43435C41" w14:textId="111FC720" w:rsidR="00B7747C" w:rsidRDefault="00000000">
      <w:pPr>
        <w:spacing w:before="1"/>
        <w:ind w:left="1397" w:right="60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Jaba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ar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…….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kan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>……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>.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>
        <w:rPr>
          <w:rFonts w:ascii="Bookman Old Style" w:eastAsia="Bookman Old Style" w:hAnsi="Bookman Old Style" w:cs="Bookman Old Style"/>
          <w:sz w:val="22"/>
          <w:szCs w:val="22"/>
        </w:rPr>
        <w:t>pat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…….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at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ses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TP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…….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Nomo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                         </w:t>
      </w:r>
      <w:r w:rsidR="00E07375"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…………………………………………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…</w:t>
      </w:r>
      <w:r>
        <w:rPr>
          <w:rFonts w:ascii="Bookman Old Style" w:eastAsia="Bookman Old Style" w:hAnsi="Bookman Old Style" w:cs="Bookman Old Style"/>
          <w:sz w:val="22"/>
          <w:szCs w:val="22"/>
        </w:rPr>
        <w:t>…….</w:t>
      </w:r>
    </w:p>
    <w:p w14:paraId="0A36F06D" w14:textId="39861D7D" w:rsidR="00B7747C" w:rsidRDefault="00000000">
      <w:pPr>
        <w:spacing w:before="94"/>
        <w:ind w:left="1397" w:right="36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kan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pada </w:t>
      </w:r>
      <w:r w:rsidR="00C200DE">
        <w:rPr>
          <w:rFonts w:ascii="Bookman Old Style" w:eastAsia="Bookman Old Style" w:hAnsi="Bookman Old Style" w:cs="Bookman Old Style"/>
          <w:spacing w:val="1"/>
          <w:sz w:val="22"/>
          <w:szCs w:val="22"/>
        </w:rPr>
        <w:t>Bapak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ti</w:t>
      </w:r>
      <w:r>
        <w:rPr>
          <w:rFonts w:ascii="Bookman Old Style" w:eastAsia="Bookman Old Style" w:hAnsi="Bookman Old Style" w:cs="Bookman Old Style"/>
          <w:spacing w:val="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7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="00BC7519">
        <w:rPr>
          <w:rFonts w:ascii="Bookman Old Style" w:eastAsia="Bookman Old Style" w:hAnsi="Bookman Old Style" w:cs="Bookman Old Style"/>
          <w:sz w:val="22"/>
          <w:szCs w:val="22"/>
        </w:rPr>
        <w:t>PPPK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Jaba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gs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 w:rsidR="00BC7519">
        <w:rPr>
          <w:rFonts w:ascii="Bookman Old Style" w:eastAsia="Bookman Old Style" w:hAnsi="Bookman Old Style" w:cs="Bookman Old Style"/>
          <w:sz w:val="22"/>
          <w:szCs w:val="22"/>
        </w:rPr>
        <w:t>Guru/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Kese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/T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is</w:t>
      </w:r>
      <w:r>
        <w:rPr>
          <w:rFonts w:ascii="Bookman Old Style" w:eastAsia="Bookman Old Style" w:hAnsi="Bookman Old Style" w:cs="Bookman Old Style"/>
          <w:sz w:val="22"/>
          <w:szCs w:val="22"/>
        </w:rPr>
        <w:t>* di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K</w:t>
      </w:r>
      <w:r>
        <w:rPr>
          <w:rFonts w:ascii="Bookman Old Style" w:eastAsia="Bookman Old Style" w:hAnsi="Bookman Old Style" w:cs="Bookman Old Style"/>
          <w:sz w:val="22"/>
          <w:szCs w:val="22"/>
        </w:rPr>
        <w:t>ab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pa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te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Mem</w:t>
      </w:r>
      <w:r>
        <w:rPr>
          <w:rFonts w:ascii="Bookman Old Style" w:eastAsia="Bookman Old Style" w:hAnsi="Bookman Old Style" w:cs="Bookman Old Style"/>
          <w:sz w:val="22"/>
          <w:szCs w:val="22"/>
        </w:rPr>
        <w:t>pa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z w:val="22"/>
          <w:szCs w:val="22"/>
        </w:rPr>
        <w:t>ah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Ta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gg</w:t>
      </w:r>
      <w:r>
        <w:rPr>
          <w:rFonts w:ascii="Bookman Old Style" w:eastAsia="Bookman Old Style" w:hAnsi="Bookman Old Style" w:cs="Bookman Old Style"/>
          <w:sz w:val="22"/>
          <w:szCs w:val="22"/>
        </w:rPr>
        <w:t>aran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202</w:t>
      </w:r>
      <w:r w:rsidR="00C200DE">
        <w:rPr>
          <w:rFonts w:ascii="Bookman Old Style" w:eastAsia="Bookman Old Style" w:hAnsi="Bookman Old Style" w:cs="Bookman Old Style"/>
          <w:sz w:val="22"/>
          <w:szCs w:val="22"/>
        </w:rPr>
        <w:t>4</w:t>
      </w:r>
      <w:r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78B22BA8" w14:textId="77777777" w:rsidR="00B7747C" w:rsidRDefault="00000000">
      <w:pPr>
        <w:spacing w:before="3" w:line="240" w:lineRule="exact"/>
        <w:ind w:left="1397" w:right="374" w:firstLine="544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z w:val="22"/>
          <w:szCs w:val="22"/>
        </w:rPr>
        <w:t>ba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ai  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 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ba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>
        <w:rPr>
          <w:rFonts w:ascii="Bookman Old Style" w:eastAsia="Bookman Old Style" w:hAnsi="Bookman Old Style" w:cs="Bookman Old Style"/>
          <w:spacing w:val="70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>
        <w:rPr>
          <w:rFonts w:ascii="Bookman Old Style" w:eastAsia="Bookman Old Style" w:hAnsi="Bookman Old Style" w:cs="Bookman Old Style"/>
          <w:spacing w:val="6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>
        <w:rPr>
          <w:rFonts w:ascii="Bookman Old Style" w:eastAsia="Bookman Old Style" w:hAnsi="Bookman Old Style" w:cs="Bookman Old Style"/>
          <w:spacing w:val="69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>
        <w:rPr>
          <w:rFonts w:ascii="Bookman Old Style" w:eastAsia="Bookman Old Style" w:hAnsi="Bookman Old Style" w:cs="Bookman Old Style"/>
          <w:spacing w:val="6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kan   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an ad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tra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z w:val="22"/>
          <w:szCs w:val="22"/>
        </w:rPr>
        <w:t>ba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ai 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t:</w:t>
      </w:r>
    </w:p>
    <w:p w14:paraId="7398E493" w14:textId="05FCDDB8" w:rsidR="00E07375" w:rsidRDefault="00A2007A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Scan Asli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z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ah </w:t>
      </w:r>
      <w:r w:rsidR="00BC7519">
        <w:rPr>
          <w:rFonts w:ascii="Bookman Old Style" w:eastAsia="Bookman Old Style" w:hAnsi="Bookman Old Style" w:cs="Bookman Old Style"/>
          <w:sz w:val="22"/>
          <w:szCs w:val="22"/>
        </w:rPr>
        <w:t>Sekolah/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 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gg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2D4014B8" w14:textId="1BB691ED" w:rsidR="00E07375" w:rsidRDefault="00A2007A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Scan Asli </w:t>
      </w:r>
      <w:r w:rsidR="00BC7519">
        <w:rPr>
          <w:rFonts w:ascii="Bookman Old Style" w:eastAsia="Bookman Old Style" w:hAnsi="Bookman Old Style" w:cs="Bookman Old Style"/>
          <w:sz w:val="22"/>
          <w:szCs w:val="22"/>
        </w:rPr>
        <w:t>Daftar Nilai/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N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ai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kad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78D300EA" w14:textId="77777777" w:rsidR="00E07375" w:rsidRDefault="00000000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F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to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w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me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263CE571" w14:textId="77777777" w:rsidR="00E07375" w:rsidRDefault="00000000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5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49500A75" w14:textId="77777777" w:rsidR="00E07375" w:rsidRDefault="00000000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K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artu Ta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k;</w:t>
      </w:r>
    </w:p>
    <w:p w14:paraId="6F4B9CE2" w14:textId="77777777" w:rsidR="00E07375" w:rsidRPr="00544E54" w:rsidRDefault="00000000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="00C200DE"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Tanda Registrasi (Bagi Tenaga Kesehatan);</w:t>
      </w:r>
    </w:p>
    <w:p w14:paraId="4795D341" w14:textId="77777777" w:rsidR="00544E54" w:rsidRDefault="00544E54" w:rsidP="00544E54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Scan Asli Surat Keterangan Pengalaman Kerja (Bagi Tenaga Kesehatan dan Teknis);</w:t>
      </w:r>
    </w:p>
    <w:p w14:paraId="59D64F4F" w14:textId="47D5917D" w:rsidR="00544E54" w:rsidRDefault="00544E54" w:rsidP="00544E54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Scan Asli Surat Keterangan Aktif bekerja (Bagi Tenaga Kesehatan dan Teknis);</w:t>
      </w:r>
    </w:p>
    <w:p w14:paraId="4F4F10BD" w14:textId="44388B93" w:rsidR="00E07375" w:rsidRDefault="00A2007A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Scan Asli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f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*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*</w:t>
      </w:r>
    </w:p>
    <w:p w14:paraId="02DF10C5" w14:textId="39034BDA" w:rsidR="00E07375" w:rsidRDefault="00A2007A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Scan Asli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at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Ke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ab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il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as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*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*</w:t>
      </w:r>
    </w:p>
    <w:p w14:paraId="34F3B688" w14:textId="30BAA1D4" w:rsidR="00B7747C" w:rsidRPr="00E07375" w:rsidRDefault="00000000" w:rsidP="00E07375">
      <w:pPr>
        <w:pStyle w:val="ListParagraph"/>
        <w:numPr>
          <w:ilvl w:val="0"/>
          <w:numId w:val="3"/>
        </w:numPr>
        <w:spacing w:before="1"/>
        <w:ind w:left="1843" w:hanging="425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.</w:t>
      </w:r>
      <w:r w:rsidRPr="00E07375">
        <w:rPr>
          <w:rFonts w:ascii="Bookman Old Style" w:eastAsia="Bookman Old Style" w:hAnsi="Bookman Old Style" w:cs="Bookman Old Style"/>
          <w:spacing w:val="7"/>
          <w:sz w:val="22"/>
          <w:szCs w:val="22"/>
        </w:rPr>
        <w:t>(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i/>
          <w:spacing w:val="-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i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i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ses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i/>
          <w:spacing w:val="-5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i </w:t>
      </w:r>
      <w:r w:rsidRPr="00E07375">
        <w:rPr>
          <w:rFonts w:ascii="Bookman Old Style" w:eastAsia="Bookman Old Style" w:hAnsi="Bookman Old Style" w:cs="Bookman Old Style"/>
          <w:i/>
          <w:spacing w:val="4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i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i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i/>
          <w:spacing w:val="3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i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i/>
          <w:spacing w:val="5"/>
          <w:sz w:val="22"/>
          <w:szCs w:val="22"/>
        </w:rPr>
        <w:t>f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i/>
          <w:spacing w:val="-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i </w:t>
      </w:r>
      <w:r w:rsidRPr="00E07375">
        <w:rPr>
          <w:rFonts w:ascii="Bookman Old Style" w:eastAsia="Bookman Old Style" w:hAnsi="Bookman Old Style" w:cs="Bookman Old Style"/>
          <w:i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pacing w:val="4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i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i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i/>
          <w:spacing w:val="6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).</w:t>
      </w:r>
    </w:p>
    <w:p w14:paraId="04AE5427" w14:textId="77777777" w:rsidR="00B7747C" w:rsidRDefault="00B7747C">
      <w:pPr>
        <w:spacing w:line="260" w:lineRule="exact"/>
        <w:rPr>
          <w:sz w:val="26"/>
          <w:szCs w:val="26"/>
        </w:rPr>
      </w:pPr>
    </w:p>
    <w:p w14:paraId="2EDF205B" w14:textId="77777777" w:rsidR="00B7747C" w:rsidRDefault="00000000">
      <w:pPr>
        <w:spacing w:line="240" w:lineRule="exact"/>
        <w:ind w:left="1397" w:right="361" w:firstLine="569"/>
        <w:rPr>
          <w:rFonts w:ascii="Bookman Old Style" w:eastAsia="Bookman Old Style" w:hAnsi="Bookman Old Style" w:cs="Bookman Old Style"/>
          <w:sz w:val="22"/>
          <w:szCs w:val="22"/>
        </w:rPr>
        <w:sectPr w:rsidR="00B7747C">
          <w:type w:val="continuous"/>
          <w:pgSz w:w="12200" w:h="18720"/>
          <w:pgMar w:top="740" w:right="840" w:bottom="280" w:left="42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-1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-1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kan</w:t>
      </w:r>
      <w:r>
        <w:rPr>
          <w:rFonts w:ascii="Bookman Old Style" w:eastAsia="Bookman Old Style" w:hAnsi="Bookman Old Style" w:cs="Bookman Old Style"/>
          <w:spacing w:val="-1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dan</w:t>
      </w:r>
      <w:r>
        <w:rPr>
          <w:rFonts w:ascii="Bookman Old Style" w:eastAsia="Bookman Old Style" w:hAnsi="Bookman Old Style" w:cs="Bookman Old Style"/>
          <w:spacing w:val="-1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rh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7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an 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ka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40E901C6" w14:textId="77777777" w:rsidR="00B7747C" w:rsidRDefault="00B7747C">
      <w:pPr>
        <w:spacing w:line="200" w:lineRule="exact"/>
      </w:pPr>
    </w:p>
    <w:p w14:paraId="6BA6674E" w14:textId="7AA8B27A" w:rsidR="00C200DE" w:rsidRDefault="00000000">
      <w:pPr>
        <w:spacing w:line="200" w:lineRule="exact"/>
      </w:pPr>
      <w:r>
        <w:pict w14:anchorId="2CF06E23">
          <v:group id="_x0000_s1028" style="position:absolute;margin-left:371.2pt;margin-top:6.75pt;width:77.25pt;height:39.05pt;z-index:-251659264;mso-position-horizontal-relative:page" coordorigin="7424,-308" coordsize="1545,781">
            <v:shape id="_x0000_s1029" style="position:absolute;left:7424;top:-308;width:1545;height:781" coordorigin="7424,-308" coordsize="1545,781" path="m7424,473r1545,l8969,-308r-1545,l7424,473xe" filled="f">
              <v:path arrowok="t"/>
            </v:shape>
            <w10:wrap anchorx="page"/>
          </v:group>
        </w:pict>
      </w:r>
    </w:p>
    <w:p w14:paraId="053A4F0B" w14:textId="71FF31AD" w:rsidR="00B7747C" w:rsidRDefault="00000000">
      <w:pPr>
        <w:spacing w:line="220" w:lineRule="exact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position w:val="-1"/>
        </w:rPr>
        <w:t>M</w:t>
      </w:r>
      <w:r w:rsidR="004660DC"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terai</w:t>
      </w:r>
    </w:p>
    <w:p w14:paraId="28F712B1" w14:textId="77777777" w:rsidR="00B7747C" w:rsidRDefault="00000000">
      <w:pPr>
        <w:spacing w:before="1"/>
        <w:rPr>
          <w:rFonts w:ascii="Bookman Old Style" w:eastAsia="Bookman Old Style" w:hAnsi="Bookman Old Style" w:cs="Bookman Old Style"/>
          <w:sz w:val="22"/>
          <w:szCs w:val="22"/>
        </w:rPr>
        <w:sectPr w:rsidR="00B7747C">
          <w:type w:val="continuous"/>
          <w:pgSz w:w="12200" w:h="18720"/>
          <w:pgMar w:top="740" w:right="840" w:bottom="280" w:left="420" w:header="720" w:footer="720" w:gutter="0"/>
          <w:cols w:num="2" w:space="720" w:equalWidth="0">
            <w:col w:w="8243" w:space="32"/>
            <w:col w:w="2665"/>
          </w:cols>
        </w:sectPr>
      </w:pPr>
      <w:r>
        <w:br w:type="column"/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,</w:t>
      </w:r>
    </w:p>
    <w:p w14:paraId="2994E4E6" w14:textId="715FDF02" w:rsidR="00B7747C" w:rsidRDefault="00000000">
      <w:pPr>
        <w:spacing w:before="28" w:line="220" w:lineRule="exact"/>
        <w:ind w:left="723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position w:val="-1"/>
        </w:rPr>
        <w:t>Rp. 10.000</w:t>
      </w:r>
    </w:p>
    <w:p w14:paraId="501E01CD" w14:textId="77777777" w:rsidR="00B7747C" w:rsidRDefault="00B7747C">
      <w:pPr>
        <w:spacing w:before="2" w:line="180" w:lineRule="exact"/>
        <w:rPr>
          <w:sz w:val="19"/>
          <w:szCs w:val="19"/>
        </w:rPr>
        <w:sectPr w:rsidR="00B7747C">
          <w:type w:val="continuous"/>
          <w:pgSz w:w="12200" w:h="18720"/>
          <w:pgMar w:top="740" w:right="840" w:bottom="280" w:left="420" w:header="720" w:footer="720" w:gutter="0"/>
          <w:cols w:space="720"/>
        </w:sectPr>
      </w:pPr>
    </w:p>
    <w:p w14:paraId="2A3802CB" w14:textId="77777777" w:rsidR="00B7747C" w:rsidRDefault="00B7747C">
      <w:pPr>
        <w:spacing w:before="8" w:line="280" w:lineRule="exact"/>
        <w:rPr>
          <w:sz w:val="28"/>
          <w:szCs w:val="28"/>
        </w:rPr>
      </w:pPr>
    </w:p>
    <w:p w14:paraId="41D0001C" w14:textId="77777777" w:rsidR="00B7747C" w:rsidRDefault="00000000">
      <w:pPr>
        <w:ind w:left="8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n</w:t>
      </w:r>
    </w:p>
    <w:p w14:paraId="63A10E42" w14:textId="77777777" w:rsidR="00B7747C" w:rsidRDefault="00000000">
      <w:pPr>
        <w:ind w:left="829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*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ili</w:t>
      </w:r>
      <w:r>
        <w:rPr>
          <w:rFonts w:ascii="Arial" w:eastAsia="Arial" w:hAnsi="Arial" w:cs="Arial"/>
          <w:sz w:val="24"/>
          <w:szCs w:val="24"/>
        </w:rPr>
        <w:t>h s</w:t>
      </w:r>
      <w:r>
        <w:rPr>
          <w:rFonts w:ascii="Arial" w:eastAsia="Arial" w:hAnsi="Arial" w:cs="Arial"/>
          <w:spacing w:val="-1"/>
          <w:sz w:val="24"/>
          <w:szCs w:val="24"/>
        </w:rPr>
        <w:t>al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</w:p>
    <w:p w14:paraId="34ACDCE2" w14:textId="77777777" w:rsidR="00B7747C" w:rsidRDefault="00000000">
      <w:pPr>
        <w:ind w:left="8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*</w:t>
      </w:r>
      <w:r>
        <w:rPr>
          <w:rFonts w:ascii="Arial" w:eastAsia="Arial" w:hAnsi="Arial" w:cs="Arial"/>
          <w:sz w:val="24"/>
          <w:szCs w:val="24"/>
        </w:rPr>
        <w:t>* J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ka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</w:p>
    <w:p w14:paraId="66A29AF2" w14:textId="77777777" w:rsidR="00B7747C" w:rsidRDefault="00000000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  <w:sectPr w:rsidR="00B7747C">
          <w:type w:val="continuous"/>
          <w:pgSz w:w="12200" w:h="18720"/>
          <w:pgMar w:top="740" w:right="840" w:bottom="280" w:left="420" w:header="720" w:footer="720" w:gutter="0"/>
          <w:cols w:num="2" w:space="720" w:equalWidth="0">
            <w:col w:w="2774" w:space="4941"/>
            <w:col w:w="3225"/>
          </w:cols>
        </w:sectPr>
      </w:pPr>
      <w:r>
        <w:br w:type="column"/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(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kap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+ G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ar)</w:t>
      </w:r>
    </w:p>
    <w:p w14:paraId="76E48AB6" w14:textId="77777777" w:rsidR="00B7747C" w:rsidRDefault="00B7747C">
      <w:pPr>
        <w:spacing w:before="7" w:line="180" w:lineRule="exact"/>
        <w:rPr>
          <w:sz w:val="19"/>
          <w:szCs w:val="19"/>
        </w:rPr>
      </w:pPr>
    </w:p>
    <w:p w14:paraId="5264453D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6A940BB6" w14:textId="77777777" w:rsidR="00C200DE" w:rsidRDefault="00C200DE">
      <w:pPr>
        <w:spacing w:before="7" w:line="180" w:lineRule="exact"/>
        <w:rPr>
          <w:sz w:val="19"/>
          <w:szCs w:val="19"/>
        </w:rPr>
      </w:pPr>
    </w:p>
    <w:tbl>
      <w:tblPr>
        <w:tblpPr w:leftFromText="180" w:rightFromText="180" w:vertAnchor="text" w:horzAnchor="margin" w:tblpXSpec="right" w:tblpY="-252"/>
        <w:tblW w:w="6663" w:type="dxa"/>
        <w:tblLook w:val="04A0" w:firstRow="1" w:lastRow="0" w:firstColumn="1" w:lastColumn="0" w:noHBand="0" w:noVBand="1"/>
      </w:tblPr>
      <w:tblGrid>
        <w:gridCol w:w="6663"/>
      </w:tblGrid>
      <w:tr w:rsidR="00BC7519" w:rsidRPr="00BF0F23" w14:paraId="4400B6E7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8B8E" w14:textId="22E3954A" w:rsidR="00BC7519" w:rsidRPr="00BF0F23" w:rsidRDefault="00BC7519" w:rsidP="00314838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Lampiran V</w:t>
            </w:r>
          </w:p>
        </w:tc>
      </w:tr>
      <w:tr w:rsidR="00BC7519" w:rsidRPr="00BF0F23" w14:paraId="3D9A12A8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A078" w14:textId="77777777" w:rsidR="00BC7519" w:rsidRPr="00BF0F23" w:rsidRDefault="00BC7519" w:rsidP="00314838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Pengumuman Bupati Mempawah</w:t>
            </w:r>
          </w:p>
        </w:tc>
      </w:tr>
      <w:tr w:rsidR="00BC7519" w:rsidRPr="00BF0F23" w14:paraId="25FF8563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828F" w14:textId="77777777" w:rsidR="00BC7519" w:rsidRPr="00BF0F23" w:rsidRDefault="00BC7519" w:rsidP="00314838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Nomor  800.1.1.3 / 005 / BKPSDM-B / 2024</w:t>
            </w:r>
          </w:p>
        </w:tc>
      </w:tr>
      <w:tr w:rsidR="00BC7519" w:rsidRPr="00BF0F23" w14:paraId="432D713A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EDD9" w14:textId="77777777" w:rsidR="00BC7519" w:rsidRPr="00BF0F23" w:rsidRDefault="00BC7519" w:rsidP="00314838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Tanggal 30 September 2024</w:t>
            </w:r>
          </w:p>
        </w:tc>
      </w:tr>
      <w:tr w:rsidR="00BC7519" w:rsidRPr="00BF0F23" w14:paraId="3F8DEC53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D9E47" w14:textId="77777777" w:rsidR="00BC7519" w:rsidRPr="00BF0F23" w:rsidRDefault="00BC7519" w:rsidP="00314838">
            <w:pPr>
              <w:ind w:right="601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 xml:space="preserve">Tentang Seleksi Penerimaan Pegawai Pemerintah dengan Perjanjian Kerja </w:t>
            </w:r>
            <w:r w:rsidRPr="00BF0F23">
              <w:rPr>
                <w:rFonts w:ascii="Bookman Old Style" w:hAnsi="Bookman Old Style"/>
              </w:rPr>
              <w:t xml:space="preserve"> </w:t>
            </w:r>
            <w:r w:rsidRPr="00BF0F23"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  <w:t>di Lingkungan Pemerintah Kabupaten Mempawah Tahun Anggaran 2024</w:t>
            </w:r>
          </w:p>
        </w:tc>
      </w:tr>
      <w:tr w:rsidR="00BC7519" w:rsidRPr="00BF0F23" w14:paraId="7510DC62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0086" w14:textId="77777777" w:rsidR="00BC7519" w:rsidRPr="00BF0F23" w:rsidRDefault="00BC7519" w:rsidP="00314838">
            <w:pPr>
              <w:rPr>
                <w:rFonts w:ascii="Bookman Old Style" w:hAnsi="Bookman Old Style" w:cs="Arial"/>
                <w:color w:val="000000"/>
                <w:sz w:val="24"/>
                <w:szCs w:val="24"/>
                <w:lang w:val="en-ID" w:eastAsia="en-ID"/>
              </w:rPr>
            </w:pPr>
          </w:p>
        </w:tc>
      </w:tr>
    </w:tbl>
    <w:p w14:paraId="1E35DD9B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307F9927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239F0979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250F7C5B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6A75590E" w14:textId="77777777" w:rsidR="00C200DE" w:rsidRDefault="00C200DE">
      <w:pPr>
        <w:spacing w:before="7" w:line="180" w:lineRule="exact"/>
        <w:rPr>
          <w:sz w:val="19"/>
          <w:szCs w:val="19"/>
        </w:rPr>
      </w:pPr>
    </w:p>
    <w:p w14:paraId="38AA6C84" w14:textId="77777777" w:rsidR="00B7747C" w:rsidRDefault="00B7747C">
      <w:pPr>
        <w:spacing w:line="200" w:lineRule="exact"/>
      </w:pPr>
    </w:p>
    <w:p w14:paraId="4EFE5DBE" w14:textId="77777777" w:rsidR="004660DC" w:rsidRDefault="004660DC" w:rsidP="004660DC">
      <w:pPr>
        <w:spacing w:before="21"/>
        <w:ind w:right="-52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</w:pPr>
    </w:p>
    <w:p w14:paraId="5151E136" w14:textId="77777777" w:rsidR="004660DC" w:rsidRDefault="004660DC" w:rsidP="004660DC">
      <w:pPr>
        <w:spacing w:before="21"/>
        <w:ind w:right="-52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</w:pPr>
    </w:p>
    <w:p w14:paraId="3A847D8E" w14:textId="77777777" w:rsidR="004660DC" w:rsidRDefault="004660DC" w:rsidP="004660DC">
      <w:pPr>
        <w:spacing w:before="21"/>
        <w:ind w:right="-52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</w:pPr>
    </w:p>
    <w:p w14:paraId="09F52916" w14:textId="77777777" w:rsidR="004660DC" w:rsidRDefault="004660DC" w:rsidP="004660DC">
      <w:pPr>
        <w:spacing w:before="21"/>
        <w:ind w:right="-52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</w:pPr>
    </w:p>
    <w:p w14:paraId="7D11DC4A" w14:textId="07D177FF" w:rsidR="00B7747C" w:rsidRPr="00FF2676" w:rsidRDefault="00000000" w:rsidP="004660DC">
      <w:pPr>
        <w:spacing w:before="21"/>
        <w:ind w:right="-52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</w:pPr>
      <w:r w:rsidRPr="00FF2676"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  <w:t>SU</w:t>
      </w:r>
      <w:r w:rsidRPr="00FF2676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  <w:u w:val="single"/>
        </w:rPr>
        <w:t>R</w:t>
      </w:r>
      <w:r w:rsidRPr="00FF2676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  <w:u w:val="single"/>
        </w:rPr>
        <w:t>A</w:t>
      </w:r>
      <w:r w:rsidRPr="00FF2676"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  <w:t>T P</w:t>
      </w:r>
      <w:r w:rsidRPr="00FF2676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  <w:u w:val="single"/>
        </w:rPr>
        <w:t>E</w:t>
      </w:r>
      <w:r w:rsidRPr="00FF2676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  <w:u w:val="single"/>
        </w:rPr>
        <w:t>R</w:t>
      </w:r>
      <w:r w:rsidRPr="00FF2676"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  <w:t>NYAT</w:t>
      </w:r>
      <w:r w:rsidRPr="00FF2676">
        <w:rPr>
          <w:rFonts w:ascii="Bookman Old Style" w:eastAsia="Bookman Old Style" w:hAnsi="Bookman Old Style" w:cs="Bookman Old Style"/>
          <w:b/>
          <w:bCs/>
          <w:spacing w:val="-3"/>
          <w:sz w:val="28"/>
          <w:szCs w:val="28"/>
          <w:u w:val="single"/>
        </w:rPr>
        <w:t>A</w:t>
      </w:r>
      <w:r w:rsidRPr="00FF2676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  <w:u w:val="single"/>
        </w:rPr>
        <w:t>A</w:t>
      </w:r>
      <w:r w:rsidRPr="00FF2676">
        <w:rPr>
          <w:rFonts w:ascii="Bookman Old Style" w:eastAsia="Bookman Old Style" w:hAnsi="Bookman Old Style" w:cs="Bookman Old Style"/>
          <w:b/>
          <w:bCs/>
          <w:sz w:val="28"/>
          <w:szCs w:val="28"/>
          <w:u w:val="single"/>
        </w:rPr>
        <w:t>N</w:t>
      </w:r>
    </w:p>
    <w:p w14:paraId="313D0901" w14:textId="77777777" w:rsidR="00B7747C" w:rsidRDefault="00B7747C">
      <w:pPr>
        <w:spacing w:before="10" w:line="180" w:lineRule="exact"/>
        <w:rPr>
          <w:sz w:val="19"/>
          <w:szCs w:val="19"/>
        </w:rPr>
      </w:pPr>
    </w:p>
    <w:p w14:paraId="0D8F4A9A" w14:textId="77777777" w:rsidR="00B7747C" w:rsidRDefault="00B7747C">
      <w:pPr>
        <w:spacing w:line="200" w:lineRule="exact"/>
      </w:pPr>
    </w:p>
    <w:p w14:paraId="4D2DA440" w14:textId="77777777" w:rsidR="00B7747C" w:rsidRDefault="00B7747C">
      <w:pPr>
        <w:spacing w:line="200" w:lineRule="exact"/>
      </w:pPr>
    </w:p>
    <w:p w14:paraId="6B030ED4" w14:textId="77777777" w:rsidR="00B7747C" w:rsidRDefault="00000000">
      <w:pPr>
        <w:ind w:left="108" w:right="601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an di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baw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i :</w:t>
      </w:r>
    </w:p>
    <w:p w14:paraId="6F5CC436" w14:textId="77777777" w:rsidR="00B7747C" w:rsidRDefault="00B7747C">
      <w:pPr>
        <w:spacing w:before="8" w:line="160" w:lineRule="exact"/>
        <w:rPr>
          <w:sz w:val="17"/>
          <w:szCs w:val="17"/>
        </w:rPr>
      </w:pPr>
    </w:p>
    <w:tbl>
      <w:tblPr>
        <w:tblW w:w="11093" w:type="dxa"/>
        <w:tblLook w:val="04A0" w:firstRow="1" w:lastRow="0" w:firstColumn="1" w:lastColumn="0" w:noHBand="0" w:noVBand="1"/>
      </w:tblPr>
      <w:tblGrid>
        <w:gridCol w:w="4253"/>
        <w:gridCol w:w="6840"/>
      </w:tblGrid>
      <w:tr w:rsidR="00E07375" w:rsidRPr="00ED159B" w14:paraId="3D45ABE4" w14:textId="77777777" w:rsidTr="000A39B8">
        <w:tc>
          <w:tcPr>
            <w:tcW w:w="4253" w:type="dxa"/>
            <w:hideMark/>
          </w:tcPr>
          <w:p w14:paraId="2C5AED32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Nama</w:t>
            </w:r>
          </w:p>
        </w:tc>
        <w:tc>
          <w:tcPr>
            <w:tcW w:w="6840" w:type="dxa"/>
            <w:hideMark/>
          </w:tcPr>
          <w:p w14:paraId="374A6D08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:  (Nama Lengkap + Gelar)</w:t>
            </w:r>
            <w:r w:rsidRPr="00ED159B">
              <w:rPr>
                <w:rFonts w:ascii="Bookman Old Style" w:hAnsi="Bookman Old Style"/>
              </w:rPr>
              <w:tab/>
            </w:r>
          </w:p>
        </w:tc>
      </w:tr>
      <w:tr w:rsidR="00E07375" w:rsidRPr="00ED159B" w14:paraId="10E560F6" w14:textId="77777777" w:rsidTr="000A39B8">
        <w:tc>
          <w:tcPr>
            <w:tcW w:w="4253" w:type="dxa"/>
            <w:hideMark/>
          </w:tcPr>
          <w:p w14:paraId="34E01774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Tempat dan Tanggal Lahir</w:t>
            </w:r>
          </w:p>
        </w:tc>
        <w:tc>
          <w:tcPr>
            <w:tcW w:w="6840" w:type="dxa"/>
            <w:hideMark/>
          </w:tcPr>
          <w:p w14:paraId="13F09DE0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:  </w:t>
            </w:r>
          </w:p>
        </w:tc>
      </w:tr>
      <w:tr w:rsidR="00E07375" w:rsidRPr="00ED159B" w14:paraId="7B2BF48F" w14:textId="77777777" w:rsidTr="000A39B8">
        <w:tc>
          <w:tcPr>
            <w:tcW w:w="4253" w:type="dxa"/>
            <w:hideMark/>
          </w:tcPr>
          <w:p w14:paraId="4AC574E4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Pendidikan </w:t>
            </w:r>
          </w:p>
        </w:tc>
        <w:tc>
          <w:tcPr>
            <w:tcW w:w="6840" w:type="dxa"/>
            <w:hideMark/>
          </w:tcPr>
          <w:p w14:paraId="14221929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:  </w:t>
            </w:r>
          </w:p>
        </w:tc>
      </w:tr>
      <w:tr w:rsidR="00E07375" w:rsidRPr="00ED159B" w14:paraId="656BE9A9" w14:textId="77777777" w:rsidTr="000A39B8">
        <w:tc>
          <w:tcPr>
            <w:tcW w:w="4253" w:type="dxa"/>
            <w:hideMark/>
          </w:tcPr>
          <w:p w14:paraId="60521AC4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Agama </w:t>
            </w:r>
          </w:p>
        </w:tc>
        <w:tc>
          <w:tcPr>
            <w:tcW w:w="6840" w:type="dxa"/>
            <w:hideMark/>
          </w:tcPr>
          <w:p w14:paraId="48D9C51E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:  </w:t>
            </w:r>
          </w:p>
        </w:tc>
      </w:tr>
      <w:tr w:rsidR="00E07375" w:rsidRPr="00ED159B" w14:paraId="1FF855A2" w14:textId="77777777" w:rsidTr="000A39B8">
        <w:tc>
          <w:tcPr>
            <w:tcW w:w="4253" w:type="dxa"/>
            <w:hideMark/>
          </w:tcPr>
          <w:p w14:paraId="77EFE975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Alamat</w:t>
            </w:r>
          </w:p>
        </w:tc>
        <w:tc>
          <w:tcPr>
            <w:tcW w:w="6840" w:type="dxa"/>
          </w:tcPr>
          <w:p w14:paraId="49DC3161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:</w:t>
            </w:r>
          </w:p>
          <w:p w14:paraId="1F5F2417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  <w:sz w:val="4"/>
              </w:rPr>
            </w:pPr>
          </w:p>
        </w:tc>
      </w:tr>
      <w:tr w:rsidR="00E07375" w:rsidRPr="00ED159B" w14:paraId="515BFFFC" w14:textId="77777777" w:rsidTr="000A39B8">
        <w:tc>
          <w:tcPr>
            <w:tcW w:w="4253" w:type="dxa"/>
            <w:hideMark/>
          </w:tcPr>
          <w:p w14:paraId="14F9E213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 xml:space="preserve">No. Telp./HP </w:t>
            </w:r>
          </w:p>
        </w:tc>
        <w:tc>
          <w:tcPr>
            <w:tcW w:w="6840" w:type="dxa"/>
            <w:hideMark/>
          </w:tcPr>
          <w:p w14:paraId="5162AB8C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:</w:t>
            </w:r>
          </w:p>
        </w:tc>
      </w:tr>
      <w:tr w:rsidR="00E07375" w:rsidRPr="00ED159B" w14:paraId="2EA0E261" w14:textId="77777777" w:rsidTr="000A39B8">
        <w:tc>
          <w:tcPr>
            <w:tcW w:w="4253" w:type="dxa"/>
            <w:hideMark/>
          </w:tcPr>
          <w:p w14:paraId="5178567D" w14:textId="77777777" w:rsidR="00E07375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Nama Jabatan yang dilamar</w:t>
            </w:r>
          </w:p>
          <w:p w14:paraId="109AE17D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Unit Kerja Penempatan yang dilamar</w:t>
            </w:r>
            <w:r w:rsidRPr="00ED159B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6840" w:type="dxa"/>
            <w:hideMark/>
          </w:tcPr>
          <w:p w14:paraId="20C9375A" w14:textId="77777777" w:rsidR="00E07375" w:rsidRDefault="00E07375" w:rsidP="000A39B8">
            <w:pPr>
              <w:pStyle w:val="NoSpacing"/>
              <w:rPr>
                <w:rFonts w:ascii="Bookman Old Style" w:hAnsi="Bookman Old Style"/>
              </w:rPr>
            </w:pPr>
            <w:r w:rsidRPr="00ED159B">
              <w:rPr>
                <w:rFonts w:ascii="Bookman Old Style" w:hAnsi="Bookman Old Style"/>
              </w:rPr>
              <w:t>:</w:t>
            </w:r>
          </w:p>
          <w:p w14:paraId="625D4159" w14:textId="77777777" w:rsidR="00E07375" w:rsidRPr="00ED159B" w:rsidRDefault="00E07375" w:rsidP="000A39B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</w:tbl>
    <w:p w14:paraId="25BAF307" w14:textId="77777777" w:rsidR="00B7747C" w:rsidRDefault="00B7747C">
      <w:pPr>
        <w:spacing w:before="18" w:line="240" w:lineRule="exact"/>
        <w:rPr>
          <w:sz w:val="24"/>
          <w:szCs w:val="24"/>
        </w:rPr>
      </w:pPr>
    </w:p>
    <w:p w14:paraId="100A1BC7" w14:textId="77777777" w:rsidR="00B7747C" w:rsidRDefault="00000000">
      <w:pPr>
        <w:ind w:left="108" w:right="3402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akan 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ses</w:t>
      </w:r>
      <w:r>
        <w:rPr>
          <w:rFonts w:ascii="Bookman Old Style" w:eastAsia="Bookman Old Style" w:hAnsi="Bookman Old Style" w:cs="Bookman Old Style"/>
          <w:spacing w:val="-6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gg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>wa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:</w:t>
      </w:r>
    </w:p>
    <w:p w14:paraId="6ED858AA" w14:textId="77777777" w:rsidR="00B7747C" w:rsidRDefault="00B7747C">
      <w:pPr>
        <w:spacing w:before="2" w:line="180" w:lineRule="exact"/>
        <w:rPr>
          <w:sz w:val="18"/>
          <w:szCs w:val="18"/>
        </w:rPr>
      </w:pPr>
    </w:p>
    <w:p w14:paraId="428341CA" w14:textId="77777777" w:rsidR="00E07375" w:rsidRDefault="00000000" w:rsidP="00E07375">
      <w:pPr>
        <w:pStyle w:val="ListParagraph"/>
        <w:numPr>
          <w:ilvl w:val="0"/>
          <w:numId w:val="2"/>
        </w:numPr>
        <w:tabs>
          <w:tab w:val="left" w:pos="520"/>
        </w:tabs>
        <w:spacing w:line="323" w:lineRule="auto"/>
        <w:ind w:left="567" w:right="24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ah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ad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g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dah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mem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ai</w:t>
      </w:r>
      <w:r w:rsidRPr="00E07375"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ak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kan 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 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2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(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a) 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n 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au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le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0A46DDBD" w14:textId="77777777" w:rsidR="00E07375" w:rsidRDefault="00000000" w:rsidP="00E07375">
      <w:pPr>
        <w:pStyle w:val="ListParagraph"/>
        <w:numPr>
          <w:ilvl w:val="0"/>
          <w:numId w:val="2"/>
        </w:numPr>
        <w:tabs>
          <w:tab w:val="left" w:pos="520"/>
        </w:tabs>
        <w:spacing w:line="323" w:lineRule="auto"/>
        <w:ind w:left="567" w:right="24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</w:t>
      </w:r>
      <w:r w:rsidRPr="00E07375">
        <w:rPr>
          <w:rFonts w:ascii="Bookman Old Style" w:eastAsia="Bookman Old Style" w:hAnsi="Bookman Old Style" w:cs="Bookman Old Style"/>
          <w:spacing w:val="9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ah</w:t>
      </w:r>
      <w:r w:rsidRPr="00E07375">
        <w:rPr>
          <w:rFonts w:ascii="Bookman Old Style" w:eastAsia="Bookman Old Style" w:hAnsi="Bookman Old Style" w:cs="Bookman Old Style"/>
          <w:spacing w:val="9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rh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kan</w:t>
      </w:r>
      <w:r w:rsidRPr="00E07375"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at</w:t>
      </w:r>
      <w:r w:rsidRPr="00E07375">
        <w:rPr>
          <w:rFonts w:ascii="Bookman Old Style" w:eastAsia="Bookman Old Style" w:hAnsi="Bookman Old Style" w:cs="Bookman Old Style"/>
          <w:spacing w:val="10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as</w:t>
      </w:r>
      <w:r w:rsidRPr="00E07375">
        <w:rPr>
          <w:rFonts w:ascii="Bookman Old Style" w:eastAsia="Bookman Old Style" w:hAnsi="Bookman Old Style" w:cs="Bookman Old Style"/>
          <w:spacing w:val="1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8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au</w:t>
      </w:r>
      <w:r w:rsidRPr="00E07375">
        <w:rPr>
          <w:rFonts w:ascii="Bookman Old Style" w:eastAsia="Bookman Old Style" w:hAnsi="Bookman Old Style" w:cs="Bookman Old Style"/>
          <w:spacing w:val="9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 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at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ai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 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 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ggo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ta 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Ke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68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Neg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70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k 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a, </w:t>
      </w:r>
      <w:r w:rsidRPr="00E07375"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u 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rh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kan 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dak 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ai 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eg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w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w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02CDC483" w14:textId="77777777" w:rsidR="00E07375" w:rsidRDefault="00000000" w:rsidP="00E07375">
      <w:pPr>
        <w:pStyle w:val="ListParagraph"/>
        <w:numPr>
          <w:ilvl w:val="0"/>
          <w:numId w:val="2"/>
        </w:numPr>
        <w:tabs>
          <w:tab w:val="left" w:pos="520"/>
        </w:tabs>
        <w:spacing w:line="323" w:lineRule="auto"/>
        <w:ind w:left="567" w:right="24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dak </w:t>
      </w:r>
      <w:r w:rsidRPr="00E07375">
        <w:rPr>
          <w:rFonts w:ascii="Bookman Old Style" w:eastAsia="Bookman Old Style" w:hAnsi="Bookman Old Style" w:cs="Bookman Old Style"/>
          <w:spacing w:val="1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kan </w:t>
      </w:r>
      <w:r w:rsidRPr="00E07375">
        <w:rPr>
          <w:rFonts w:ascii="Bookman Old Style" w:eastAsia="Bookman Old Style" w:hAnsi="Bookman Old Style" w:cs="Bookman Old Style"/>
          <w:spacing w:val="1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ai </w:t>
      </w:r>
      <w:r w:rsidRPr="00E07375">
        <w:rPr>
          <w:rFonts w:ascii="Bookman Old Style" w:eastAsia="Bookman Old Style" w:hAnsi="Bookman Old Style" w:cs="Bookman Old Style"/>
          <w:spacing w:val="1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C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 w:rsidRPr="00E07375">
        <w:rPr>
          <w:rFonts w:ascii="Bookman Old Style" w:eastAsia="Bookman Old Style" w:hAnsi="Bookman Old Style" w:cs="Bookman Old Style"/>
          <w:spacing w:val="10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r w:rsidRPr="00E07375">
        <w:rPr>
          <w:rFonts w:ascii="Bookman Old Style" w:eastAsia="Bookman Old Style" w:hAnsi="Bookman Old Style" w:cs="Bookman Old Style"/>
          <w:spacing w:val="17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="00E07375"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t </w:t>
      </w:r>
      <w:r w:rsidRPr="00E07375">
        <w:rPr>
          <w:rFonts w:ascii="Bookman Old Style" w:eastAsia="Bookman Old Style" w:hAnsi="Bookman Old Style" w:cs="Bookman Old Style"/>
          <w:spacing w:val="16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 w:rsidRPr="00E07375">
        <w:rPr>
          <w:rFonts w:ascii="Bookman Old Style" w:eastAsia="Bookman Old Style" w:hAnsi="Bookman Old Style" w:cs="Bookman Old Style"/>
          <w:spacing w:val="16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al</w:t>
      </w:r>
      <w:r w:rsidR="00E07375"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au 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ta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Ke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a;</w:t>
      </w:r>
    </w:p>
    <w:p w14:paraId="787C9B6D" w14:textId="77777777" w:rsidR="00E07375" w:rsidRDefault="00000000" w:rsidP="00E07375">
      <w:pPr>
        <w:pStyle w:val="ListParagraph"/>
        <w:numPr>
          <w:ilvl w:val="0"/>
          <w:numId w:val="2"/>
        </w:numPr>
        <w:tabs>
          <w:tab w:val="left" w:pos="520"/>
        </w:tabs>
        <w:spacing w:line="323" w:lineRule="auto"/>
        <w:ind w:left="567" w:right="24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dak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me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j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adi 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ggo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ta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au p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i po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au 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bat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po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akt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;</w:t>
      </w:r>
    </w:p>
    <w:p w14:paraId="5AF16674" w14:textId="674C62F1" w:rsidR="00B7747C" w:rsidRPr="00E07375" w:rsidRDefault="00000000" w:rsidP="00E07375">
      <w:pPr>
        <w:pStyle w:val="ListParagraph"/>
        <w:numPr>
          <w:ilvl w:val="0"/>
          <w:numId w:val="2"/>
        </w:numPr>
        <w:tabs>
          <w:tab w:val="left" w:pos="520"/>
        </w:tabs>
        <w:spacing w:line="323" w:lineRule="auto"/>
        <w:ind w:left="567" w:right="24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Be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6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patkan</w:t>
      </w:r>
      <w:r w:rsidRPr="00E07375">
        <w:rPr>
          <w:rFonts w:ascii="Bookman Old Style" w:eastAsia="Bookman Old Style" w:hAnsi="Bookman Old Style" w:cs="Bookman Old Style"/>
          <w:spacing w:val="2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di</w:t>
      </w:r>
      <w:r w:rsidRPr="00E07375">
        <w:rPr>
          <w:rFonts w:ascii="Bookman Old Style" w:eastAsia="Bookman Old Style" w:hAnsi="Bookman Old Style" w:cs="Bookman Old Style"/>
          <w:spacing w:val="2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24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w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ah</w:t>
      </w:r>
      <w:r w:rsidRPr="00E07375">
        <w:rPr>
          <w:rFonts w:ascii="Bookman Old Style" w:eastAsia="Bookman Old Style" w:hAnsi="Bookman Old Style" w:cs="Bookman Old Style"/>
          <w:spacing w:val="2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2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an</w:t>
      </w:r>
      <w:r w:rsidRPr="00E07375">
        <w:rPr>
          <w:rFonts w:ascii="Bookman Old Style" w:eastAsia="Bookman Old Style" w:hAnsi="Bookman Old Style" w:cs="Bookman Old Style"/>
          <w:spacing w:val="25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b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Pr="00E07375">
        <w:rPr>
          <w:rFonts w:ascii="Bookman Old Style" w:eastAsia="Bookman Old Style" w:hAnsi="Bookman Old Style" w:cs="Bookman Old Style"/>
          <w:spacing w:val="2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do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es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2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au 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eg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ara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l</w:t>
      </w:r>
      <w:r w:rsidRPr="00E07375"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g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d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 xml:space="preserve">kan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P</w:t>
      </w:r>
      <w:r w:rsidRPr="00E07375">
        <w:rPr>
          <w:rFonts w:ascii="Bookman Old Style" w:eastAsia="Bookman Old Style" w:hAnsi="Bookman Old Style" w:cs="Bookman Old Style"/>
          <w:spacing w:val="-3"/>
          <w:sz w:val="22"/>
          <w:szCs w:val="22"/>
        </w:rPr>
        <w:t>e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me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 w:rsidRPr="00E07375"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Pr="00E07375"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 w:rsidRPr="00E07375"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 w:rsidRPr="00E07375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79F469BF" w14:textId="77777777" w:rsidR="00B7747C" w:rsidRDefault="00B7747C">
      <w:pPr>
        <w:spacing w:before="8" w:line="180" w:lineRule="exact"/>
        <w:rPr>
          <w:sz w:val="18"/>
          <w:szCs w:val="18"/>
        </w:rPr>
      </w:pPr>
    </w:p>
    <w:p w14:paraId="3089BD06" w14:textId="77777777" w:rsidR="00B7747C" w:rsidRDefault="00000000">
      <w:pPr>
        <w:spacing w:line="260" w:lineRule="auto"/>
        <w:ind w:left="108" w:right="25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at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es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gg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a,</w:t>
      </w:r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dan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se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di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ad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an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ta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se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seg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6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dakan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5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eme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>, apab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an 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z w:val="22"/>
          <w:szCs w:val="22"/>
        </w:rPr>
        <w:t>ari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kti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5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n 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 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dak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ar.</w:t>
      </w:r>
    </w:p>
    <w:p w14:paraId="2F2553BE" w14:textId="77777777" w:rsidR="00B7747C" w:rsidRDefault="00B7747C">
      <w:pPr>
        <w:spacing w:before="4" w:line="100" w:lineRule="exact"/>
        <w:rPr>
          <w:sz w:val="10"/>
          <w:szCs w:val="10"/>
        </w:rPr>
      </w:pPr>
    </w:p>
    <w:p w14:paraId="460A5B37" w14:textId="77777777" w:rsidR="00B7747C" w:rsidRDefault="00B7747C">
      <w:pPr>
        <w:spacing w:line="200" w:lineRule="exact"/>
      </w:pPr>
    </w:p>
    <w:p w14:paraId="165A39DB" w14:textId="77777777" w:rsidR="00B7747C" w:rsidRDefault="00B7747C">
      <w:pPr>
        <w:spacing w:line="200" w:lineRule="exact"/>
      </w:pPr>
    </w:p>
    <w:p w14:paraId="1E6A371D" w14:textId="77777777" w:rsidR="00B7747C" w:rsidRDefault="00B7747C">
      <w:pPr>
        <w:spacing w:line="200" w:lineRule="exact"/>
      </w:pPr>
    </w:p>
    <w:p w14:paraId="6BD121FC" w14:textId="4D8F19A4" w:rsidR="00B7747C" w:rsidRDefault="00000000">
      <w:pPr>
        <w:ind w:left="5526" w:right="80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…………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..</w:t>
      </w:r>
      <w:r>
        <w:rPr>
          <w:rFonts w:ascii="Bookman Old Style" w:eastAsia="Bookman Old Style" w:hAnsi="Bookman Old Style" w:cs="Bookman Old Style"/>
          <w:sz w:val="22"/>
          <w:szCs w:val="22"/>
        </w:rPr>
        <w:t>, ………………………2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0</w:t>
      </w:r>
      <w:r>
        <w:rPr>
          <w:rFonts w:ascii="Bookman Old Style" w:eastAsia="Bookman Old Style" w:hAnsi="Bookman Old Style" w:cs="Bookman Old Style"/>
          <w:sz w:val="22"/>
          <w:szCs w:val="22"/>
        </w:rPr>
        <w:t>2</w:t>
      </w:r>
      <w:r w:rsidR="00C200DE">
        <w:rPr>
          <w:rFonts w:ascii="Bookman Old Style" w:eastAsia="Bookman Old Style" w:hAnsi="Bookman Old Style" w:cs="Bookman Old Style"/>
          <w:sz w:val="22"/>
          <w:szCs w:val="22"/>
        </w:rPr>
        <w:t>4</w:t>
      </w:r>
    </w:p>
    <w:p w14:paraId="5111A134" w14:textId="77777777" w:rsidR="00B7747C" w:rsidRDefault="00B7747C">
      <w:pPr>
        <w:spacing w:before="2" w:line="180" w:lineRule="exact"/>
        <w:rPr>
          <w:sz w:val="18"/>
          <w:szCs w:val="18"/>
        </w:rPr>
      </w:pPr>
    </w:p>
    <w:p w14:paraId="2C622E05" w14:textId="77777777" w:rsidR="00B7747C" w:rsidRDefault="00000000">
      <w:pPr>
        <w:spacing w:line="240" w:lineRule="exact"/>
        <w:ind w:left="5874" w:right="115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position w:val="-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position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2"/>
          <w:position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position w:val="-1"/>
          <w:sz w:val="22"/>
          <w:szCs w:val="22"/>
        </w:rPr>
        <w:t>mem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2"/>
          <w:position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at</w:t>
      </w:r>
      <w:r>
        <w:rPr>
          <w:rFonts w:ascii="Bookman Old Style" w:eastAsia="Bookman Old Style" w:hAnsi="Bookman Old Style" w:cs="Bookman Old Style"/>
          <w:spacing w:val="2"/>
          <w:position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position w:val="-1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position w:val="-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position w:val="-1"/>
          <w:sz w:val="22"/>
          <w:szCs w:val="22"/>
        </w:rPr>
        <w:t>rn</w:t>
      </w:r>
      <w:r>
        <w:rPr>
          <w:rFonts w:ascii="Bookman Old Style" w:eastAsia="Bookman Old Style" w:hAnsi="Bookman Old Style" w:cs="Bookman Old Style"/>
          <w:spacing w:val="1"/>
          <w:position w:val="-1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position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1"/>
          <w:position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position w:val="-1"/>
          <w:sz w:val="22"/>
          <w:szCs w:val="22"/>
        </w:rPr>
        <w:t>,</w:t>
      </w:r>
    </w:p>
    <w:p w14:paraId="4D8C3F65" w14:textId="77777777" w:rsidR="00B7747C" w:rsidRDefault="00B7747C">
      <w:pPr>
        <w:spacing w:line="200" w:lineRule="exact"/>
      </w:pPr>
    </w:p>
    <w:p w14:paraId="1868EDC5" w14:textId="77777777" w:rsidR="00B7747C" w:rsidRDefault="00B7747C">
      <w:pPr>
        <w:spacing w:before="5" w:line="200" w:lineRule="exact"/>
      </w:pPr>
    </w:p>
    <w:p w14:paraId="0C765D82" w14:textId="003ADF7E" w:rsidR="00B7747C" w:rsidRDefault="00000000">
      <w:pPr>
        <w:spacing w:before="32" w:line="220" w:lineRule="exact"/>
        <w:ind w:left="5488" w:right="3603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position w:val="-1"/>
        </w:rPr>
        <w:t>M</w:t>
      </w:r>
      <w:r w:rsidR="004660DC">
        <w:rPr>
          <w:rFonts w:ascii="Bookman Old Style" w:eastAsia="Bookman Old Style" w:hAnsi="Bookman Old Style" w:cs="Bookman Old Style"/>
          <w:position w:val="-1"/>
        </w:rPr>
        <w:t>e</w:t>
      </w:r>
      <w:r>
        <w:rPr>
          <w:rFonts w:ascii="Bookman Old Style" w:eastAsia="Bookman Old Style" w:hAnsi="Bookman Old Style" w:cs="Bookman Old Style"/>
          <w:position w:val="-1"/>
        </w:rPr>
        <w:t>terai</w:t>
      </w:r>
    </w:p>
    <w:p w14:paraId="33EE0DE2" w14:textId="77777777" w:rsidR="00B7747C" w:rsidRDefault="00B7747C">
      <w:pPr>
        <w:spacing w:before="2" w:line="160" w:lineRule="exact"/>
        <w:rPr>
          <w:sz w:val="17"/>
          <w:szCs w:val="17"/>
        </w:rPr>
      </w:pPr>
    </w:p>
    <w:p w14:paraId="4E975FC8" w14:textId="77777777" w:rsidR="00B7747C" w:rsidRDefault="00B7747C">
      <w:pPr>
        <w:spacing w:line="200" w:lineRule="exact"/>
      </w:pPr>
    </w:p>
    <w:p w14:paraId="47A9C604" w14:textId="77777777" w:rsidR="00C47DED" w:rsidRDefault="00C47DED">
      <w:pPr>
        <w:spacing w:line="200" w:lineRule="exact"/>
      </w:pPr>
    </w:p>
    <w:p w14:paraId="20425CD7" w14:textId="77777777" w:rsidR="00B7747C" w:rsidRDefault="00000000">
      <w:pPr>
        <w:spacing w:before="29"/>
        <w:ind w:left="6110"/>
        <w:rPr>
          <w:rFonts w:ascii="Bookman Old Style" w:eastAsia="Bookman Old Style" w:hAnsi="Bookman Old Style" w:cs="Bookman Old Style"/>
          <w:sz w:val="22"/>
          <w:szCs w:val="22"/>
        </w:rPr>
      </w:pPr>
      <w:r>
        <w:pict w14:anchorId="1EBDF9E0">
          <v:group id="_x0000_s1026" style="position:absolute;left:0;text-align:left;margin-left:321.4pt;margin-top:-41.2pt;width:69.75pt;height:42.75pt;z-index:-251658240;mso-position-horizontal-relative:page" coordorigin="6428,-824" coordsize="1395,855">
            <v:shape id="_x0000_s1027" style="position:absolute;left:6428;top:-824;width:1395;height:855" coordorigin="6428,-824" coordsize="1395,855" path="m6428,31r1395,l7823,-824r-1395,l6428,31xe" filled="f">
              <v:path arrowok="t"/>
            </v:shape>
            <w10:wrap anchorx="page"/>
          </v:group>
        </w:pic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(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kap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+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ar)</w:t>
      </w:r>
    </w:p>
    <w:p w14:paraId="468D3C39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0D9E94A5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392AAAB4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1A11A7E9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226B9FC1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pPr w:leftFromText="180" w:rightFromText="180" w:vertAnchor="text" w:horzAnchor="margin" w:tblpXSpec="right" w:tblpY="-252"/>
        <w:tblW w:w="6663" w:type="dxa"/>
        <w:tblLook w:val="04A0" w:firstRow="1" w:lastRow="0" w:firstColumn="1" w:lastColumn="0" w:noHBand="0" w:noVBand="1"/>
      </w:tblPr>
      <w:tblGrid>
        <w:gridCol w:w="6663"/>
      </w:tblGrid>
      <w:tr w:rsidR="00BF0F23" w:rsidRPr="004660DC" w14:paraId="1B767475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60A4" w14:textId="531B5350" w:rsidR="00BF0F23" w:rsidRPr="004660DC" w:rsidRDefault="00BF0F23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Lampiran VI</w:t>
            </w:r>
          </w:p>
        </w:tc>
      </w:tr>
      <w:tr w:rsidR="00BF0F23" w:rsidRPr="004660DC" w14:paraId="0401D5ED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702A" w14:textId="77777777" w:rsidR="00BF0F23" w:rsidRPr="004660DC" w:rsidRDefault="00BF0F23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Pengumuman Bupati Mempawah</w:t>
            </w:r>
          </w:p>
        </w:tc>
      </w:tr>
      <w:tr w:rsidR="00BF0F23" w:rsidRPr="004660DC" w14:paraId="0D45DF4E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9055" w14:textId="77777777" w:rsidR="00BF0F23" w:rsidRPr="004660DC" w:rsidRDefault="00BF0F23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Nomor  800.1.1.3 / 005 / BKPSDM-B / 2024</w:t>
            </w:r>
          </w:p>
        </w:tc>
      </w:tr>
      <w:tr w:rsidR="00BF0F23" w:rsidRPr="004660DC" w14:paraId="7319982A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5F52" w14:textId="77777777" w:rsidR="00BF0F23" w:rsidRPr="004660DC" w:rsidRDefault="00BF0F23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Tanggal 30 September 2024</w:t>
            </w:r>
          </w:p>
        </w:tc>
      </w:tr>
      <w:tr w:rsidR="00BF0F23" w:rsidRPr="004660DC" w14:paraId="79066975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791F" w14:textId="77777777" w:rsidR="00BF0F23" w:rsidRPr="004660DC" w:rsidRDefault="00BF0F23" w:rsidP="00314838">
            <w:pPr>
              <w:ind w:right="601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 xml:space="preserve">Tentang Seleksi Penerimaan Pegawai Pemerintah dengan Perjanjian Kerja </w:t>
            </w:r>
            <w:r w:rsidRPr="004660DC">
              <w:rPr>
                <w:sz w:val="22"/>
                <w:szCs w:val="22"/>
              </w:rPr>
              <w:t xml:space="preserve"> </w:t>
            </w: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di Lingkungan Pemerintah Kabupaten Mempawah Tahun Anggaran 2024</w:t>
            </w:r>
          </w:p>
        </w:tc>
      </w:tr>
      <w:tr w:rsidR="00BF0F23" w:rsidRPr="004660DC" w14:paraId="15F42AD1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AD7C" w14:textId="77777777" w:rsidR="00BF0F23" w:rsidRPr="004660DC" w:rsidRDefault="00BF0F23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4750F7E4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0549A314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4F698D1A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67007DB8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77DFA85D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1FDD408D" w14:textId="77777777" w:rsidR="00BF0F23" w:rsidRDefault="00BF0F23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p w14:paraId="0BDA5B07" w14:textId="77777777" w:rsidR="00BF0F23" w:rsidRDefault="00BF0F23" w:rsidP="00BF0F23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60219C06" w14:textId="68C31861" w:rsidR="00BF0F23" w:rsidRPr="004660DC" w:rsidRDefault="00BF0F23" w:rsidP="00BF0F23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2"/>
          <w:szCs w:val="22"/>
        </w:rPr>
      </w:pP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KOP SURAT</w:t>
      </w:r>
    </w:p>
    <w:p w14:paraId="3760F704" w14:textId="77777777" w:rsidR="00BF0F23" w:rsidRPr="004660DC" w:rsidRDefault="00BF0F23" w:rsidP="00BF0F23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2"/>
          <w:szCs w:val="22"/>
        </w:rPr>
      </w:pPr>
    </w:p>
    <w:p w14:paraId="48669527" w14:textId="52E2C162" w:rsidR="00BF0F23" w:rsidRPr="004660DC" w:rsidRDefault="00BF0F23" w:rsidP="00BF0F23">
      <w:pPr>
        <w:spacing w:before="71"/>
        <w:ind w:right="-6"/>
        <w:jc w:val="center"/>
        <w:rPr>
          <w:rFonts w:ascii="Bookman Old Style" w:eastAsia="Arial" w:hAnsi="Bookman Old Style" w:cs="Arial"/>
          <w:b/>
          <w:w w:val="99"/>
          <w:sz w:val="22"/>
          <w:szCs w:val="22"/>
        </w:rPr>
      </w:pP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URAT</w:t>
      </w:r>
      <w:r w:rsidRPr="004660DC">
        <w:rPr>
          <w:rFonts w:ascii="Bookman Old Style" w:eastAsia="Arial" w:hAnsi="Bookman Old Style" w:cs="Arial"/>
          <w:b/>
          <w:spacing w:val="-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b/>
          <w:spacing w:val="2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spacing w:val="2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b/>
          <w:spacing w:val="-13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AM</w:t>
      </w:r>
      <w:r w:rsidRPr="004660DC">
        <w:rPr>
          <w:rFonts w:ascii="Bookman Old Style" w:eastAsia="Arial" w:hAnsi="Bookman Old Style" w:cs="Arial"/>
          <w:b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b/>
          <w:spacing w:val="-1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b/>
          <w:spacing w:val="2"/>
          <w:w w:val="99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b/>
          <w:spacing w:val="-1"/>
          <w:w w:val="99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w w:val="99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b/>
          <w:spacing w:val="2"/>
          <w:w w:val="99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b/>
          <w:w w:val="99"/>
          <w:sz w:val="22"/>
          <w:szCs w:val="22"/>
        </w:rPr>
        <w:t>A</w:t>
      </w:r>
    </w:p>
    <w:p w14:paraId="461A00FB" w14:textId="70E622BF" w:rsidR="00BF0F23" w:rsidRPr="004660DC" w:rsidRDefault="00BF0F23" w:rsidP="00BF0F23">
      <w:pPr>
        <w:spacing w:before="71"/>
        <w:ind w:right="-6"/>
        <w:jc w:val="center"/>
        <w:rPr>
          <w:rFonts w:ascii="Bookman Old Style" w:eastAsia="Arial" w:hAnsi="Bookman Old Style" w:cs="Arial"/>
          <w:bCs/>
          <w:sz w:val="22"/>
          <w:szCs w:val="22"/>
        </w:rPr>
      </w:pPr>
      <w:r w:rsidRPr="004660DC">
        <w:rPr>
          <w:rFonts w:ascii="Bookman Old Style" w:eastAsia="Arial" w:hAnsi="Bookman Old Style" w:cs="Arial"/>
          <w:bCs/>
          <w:w w:val="99"/>
          <w:sz w:val="22"/>
          <w:szCs w:val="22"/>
        </w:rPr>
        <w:t>Nomor : ………………….</w:t>
      </w:r>
    </w:p>
    <w:p w14:paraId="75517699" w14:textId="77777777" w:rsidR="00BF0F23" w:rsidRPr="004660DC" w:rsidRDefault="00BF0F23" w:rsidP="00BF0F23">
      <w:pPr>
        <w:spacing w:before="8" w:line="240" w:lineRule="exact"/>
        <w:rPr>
          <w:rFonts w:ascii="Bookman Old Style" w:hAnsi="Bookman Old Style"/>
          <w:sz w:val="22"/>
          <w:szCs w:val="22"/>
        </w:rPr>
      </w:pPr>
    </w:p>
    <w:p w14:paraId="1437067D" w14:textId="77777777" w:rsidR="00544E54" w:rsidRPr="004660DC" w:rsidRDefault="00544E54" w:rsidP="00544E54">
      <w:pPr>
        <w:spacing w:line="278" w:lineRule="auto"/>
        <w:ind w:left="101" w:right="-6"/>
        <w:jc w:val="both"/>
        <w:rPr>
          <w:rFonts w:ascii="Bookman Old Style" w:eastAsia="Arial" w:hAnsi="Bookman Old Style" w:cs="Arial"/>
          <w:spacing w:val="-1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g 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a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3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aw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h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 xml:space="preserve">ini: </w:t>
      </w:r>
    </w:p>
    <w:p w14:paraId="49220DA3" w14:textId="499F63B0" w:rsidR="00544E54" w:rsidRPr="004660DC" w:rsidRDefault="00544E54" w:rsidP="00544E54">
      <w:pPr>
        <w:spacing w:line="278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ma 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3A71FA5C" w14:textId="6406C8DD" w:rsidR="00544E54" w:rsidRPr="004660DC" w:rsidRDefault="00544E54" w:rsidP="00544E54">
      <w:pPr>
        <w:spacing w:line="260" w:lineRule="exact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P     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18CEBF4B" w14:textId="79CBE301" w:rsidR="00544E54" w:rsidRPr="004660DC" w:rsidRDefault="00544E54" w:rsidP="00544E54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/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ol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.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32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: </w:t>
      </w:r>
    </w:p>
    <w:p w14:paraId="2269887F" w14:textId="73EC1808" w:rsidR="00544E54" w:rsidRPr="004660DC" w:rsidRDefault="00544E54" w:rsidP="00544E54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aba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419E7496" w14:textId="2EF21FBF" w:rsidR="00544E54" w:rsidRPr="004660DC" w:rsidRDefault="00544E54" w:rsidP="00544E54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Unit Kerja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      </w:t>
      </w:r>
      <w:r w:rsidRPr="004660DC">
        <w:rPr>
          <w:rFonts w:ascii="Bookman Old Style" w:eastAsia="Arial" w:hAnsi="Bookman Old Style" w:cs="Arial"/>
          <w:spacing w:val="54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>:</w:t>
      </w:r>
    </w:p>
    <w:p w14:paraId="76EB7E2C" w14:textId="77777777" w:rsidR="00544E54" w:rsidRPr="004660DC" w:rsidRDefault="00544E54" w:rsidP="00544E54">
      <w:pPr>
        <w:spacing w:before="10" w:line="1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43545C77" w14:textId="77777777" w:rsidR="00544E54" w:rsidRPr="004660DC" w:rsidRDefault="00544E54" w:rsidP="00544E54">
      <w:pPr>
        <w:spacing w:line="2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5B511A53" w14:textId="77777777" w:rsidR="00544E54" w:rsidRPr="004660DC" w:rsidRDefault="00544E54" w:rsidP="00544E54">
      <w:pPr>
        <w:spacing w:line="274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ene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uhn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a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bah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w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: </w:t>
      </w:r>
    </w:p>
    <w:p w14:paraId="166C0C16" w14:textId="439D95DC" w:rsidR="00544E54" w:rsidRPr="004660DC" w:rsidRDefault="00544E54" w:rsidP="00544E54">
      <w:pPr>
        <w:spacing w:line="274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ma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108A399D" w14:textId="77777777" w:rsidR="00544E54" w:rsidRPr="004660DC" w:rsidRDefault="00544E54" w:rsidP="00544E54">
      <w:pPr>
        <w:spacing w:before="1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pa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t/T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l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hi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01DC4A58" w14:textId="77777777" w:rsidR="00544E54" w:rsidRPr="004660DC" w:rsidRDefault="00544E54" w:rsidP="00544E54">
      <w:pPr>
        <w:spacing w:before="1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end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di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261D5DE0" w14:textId="77777777" w:rsidR="00544E54" w:rsidRPr="004660DC" w:rsidRDefault="00544E54" w:rsidP="00544E54">
      <w:pPr>
        <w:spacing w:before="9" w:line="1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4FA72A66" w14:textId="77777777" w:rsidR="00544E54" w:rsidRPr="004660DC" w:rsidRDefault="00544E54" w:rsidP="00544E54">
      <w:pPr>
        <w:spacing w:line="2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5B126498" w14:textId="2792BB0B" w:rsidR="00544E54" w:rsidRPr="004660DC" w:rsidRDefault="00544E54" w:rsidP="00544E54">
      <w:pPr>
        <w:spacing w:line="274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ada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h</w:t>
      </w:r>
      <w:r w:rsidRPr="004660DC">
        <w:rPr>
          <w:rFonts w:ascii="Bookman Old Style" w:eastAsia="Arial" w:hAnsi="Bookman Old Style" w:cs="Arial"/>
          <w:spacing w:val="47"/>
          <w:sz w:val="22"/>
          <w:szCs w:val="22"/>
        </w:rPr>
        <w:t xml:space="preserve"> </w:t>
      </w:r>
      <w:r w:rsidR="00EB0BEA" w:rsidRPr="004660DC">
        <w:rPr>
          <w:rFonts w:ascii="Bookman Old Style" w:eastAsia="Arial" w:hAnsi="Bookman Old Style" w:cs="Arial"/>
          <w:spacing w:val="-1"/>
          <w:sz w:val="22"/>
          <w:szCs w:val="22"/>
        </w:rPr>
        <w:t>(Eks THK-II/Tenaga Non ASN)*</w:t>
      </w:r>
      <w:r w:rsidRPr="004660DC">
        <w:rPr>
          <w:rFonts w:ascii="Bookman Old Style" w:eastAsia="Arial" w:hAnsi="Bookman Old Style" w:cs="Arial"/>
          <w:spacing w:val="46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ela</w:t>
      </w:r>
      <w:r w:rsidRPr="004660DC">
        <w:rPr>
          <w:rFonts w:ascii="Bookman Old Style" w:eastAsia="Arial" w:hAnsi="Bookman Old Style" w:cs="Arial"/>
          <w:sz w:val="22"/>
          <w:szCs w:val="22"/>
        </w:rPr>
        <w:t>ma</w:t>
      </w:r>
      <w:r w:rsidRPr="004660DC">
        <w:rPr>
          <w:rFonts w:ascii="Bookman Old Style" w:eastAsia="Arial" w:hAnsi="Bookman Old Style" w:cs="Arial"/>
          <w:spacing w:val="47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.</w:t>
      </w:r>
      <w:r w:rsidRPr="004660DC">
        <w:rPr>
          <w:rFonts w:ascii="Bookman Old Style" w:eastAsia="Arial" w:hAnsi="Bookman Old Style" w:cs="Arial"/>
          <w:sz w:val="22"/>
          <w:szCs w:val="22"/>
        </w:rPr>
        <w:t>.</w:t>
      </w:r>
      <w:r w:rsidRPr="004660DC">
        <w:rPr>
          <w:rFonts w:ascii="Bookman Old Style" w:eastAsia="Arial" w:hAnsi="Bookman Old Style" w:cs="Arial"/>
          <w:spacing w:val="46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ahu</w:t>
      </w:r>
      <w:r w:rsidRPr="004660DC">
        <w:rPr>
          <w:rFonts w:ascii="Bookman Old Style" w:eastAsia="Arial" w:hAnsi="Bookman Old Style" w:cs="Arial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47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….</w:t>
      </w:r>
      <w:r w:rsidRPr="004660DC">
        <w:rPr>
          <w:rFonts w:ascii="Bookman Old Style" w:eastAsia="Arial" w:hAnsi="Bookman Old Style" w:cs="Arial"/>
          <w:spacing w:val="50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bulan</w:t>
      </w:r>
      <w:r w:rsidRPr="004660DC">
        <w:rPr>
          <w:rFonts w:ascii="Bookman Old Style" w:eastAsia="Arial" w:hAnsi="Bookman Old Style" w:cs="Arial"/>
          <w:sz w:val="22"/>
          <w:szCs w:val="22"/>
        </w:rPr>
        <w:t>,</w:t>
      </w:r>
      <w:r w:rsidRPr="004660DC">
        <w:rPr>
          <w:rFonts w:ascii="Bookman Old Style" w:eastAsia="Arial" w:hAnsi="Bookman Old Style" w:cs="Arial"/>
          <w:spacing w:val="50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hi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un</w:t>
      </w:r>
      <w:r w:rsidRPr="004660DC">
        <w:rPr>
          <w:rFonts w:ascii="Bookman Old Style" w:eastAsia="Arial" w:hAnsi="Bookman Old Style" w:cs="Arial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47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ul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i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l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..</w:t>
      </w:r>
      <w:r w:rsidRPr="004660DC">
        <w:rPr>
          <w:rFonts w:ascii="Bookman Old Style" w:eastAsia="Arial" w:hAnsi="Bookman Old Style" w:cs="Arial"/>
          <w:sz w:val="22"/>
          <w:szCs w:val="22"/>
        </w:rPr>
        <w:t>…….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pa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i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l ……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…</w:t>
      </w:r>
      <w:r w:rsidRPr="004660DC">
        <w:rPr>
          <w:rFonts w:ascii="Bookman Old Style" w:eastAsia="Arial" w:hAnsi="Bookman Old Style" w:cs="Arial"/>
          <w:sz w:val="22"/>
          <w:szCs w:val="22"/>
        </w:rPr>
        <w:t>…………</w:t>
      </w:r>
    </w:p>
    <w:p w14:paraId="6BA9F761" w14:textId="4AFF60B8" w:rsidR="00544E54" w:rsidRPr="004660DC" w:rsidRDefault="00EB0BEA" w:rsidP="00544E54">
      <w:pPr>
        <w:spacing w:before="1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Y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>n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 xml:space="preserve">g 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be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rs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="00544E54" w:rsidRPr="004660DC">
        <w:rPr>
          <w:rFonts w:ascii="Bookman Old Style" w:eastAsia="Arial" w:hAnsi="Bookman Old Style" w:cs="Arial"/>
          <w:spacing w:val="4"/>
          <w:sz w:val="22"/>
          <w:szCs w:val="22"/>
        </w:rPr>
        <w:t>k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u</w:t>
      </w:r>
      <w:r w:rsidR="00544E54"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n m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m</w:t>
      </w:r>
      <w:r w:rsidR="00544E54" w:rsidRPr="004660DC">
        <w:rPr>
          <w:rFonts w:ascii="Bookman Old Style" w:eastAsia="Arial" w:hAnsi="Bookman Old Style" w:cs="Arial"/>
          <w:spacing w:val="3"/>
          <w:sz w:val="22"/>
          <w:szCs w:val="22"/>
        </w:rPr>
        <w:t>i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li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 xml:space="preserve">ki </w:t>
      </w:r>
      <w:r w:rsidR="00544E54" w:rsidRPr="004660DC">
        <w:rPr>
          <w:rFonts w:ascii="Bookman Old Style" w:eastAsia="Arial" w:hAnsi="Bookman Old Style" w:cs="Arial"/>
          <w:spacing w:val="5"/>
          <w:sz w:val="22"/>
          <w:szCs w:val="22"/>
        </w:rPr>
        <w:t>t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uga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s</w:t>
      </w:r>
      <w:r w:rsidR="00544E54"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>h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r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i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pacing w:val="3"/>
          <w:sz w:val="22"/>
          <w:szCs w:val="22"/>
        </w:rPr>
        <w:t>n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,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s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eba</w:t>
      </w:r>
      <w:r w:rsidR="00544E54"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 xml:space="preserve">i 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be</w:t>
      </w:r>
      <w:r w:rsidR="00544E54" w:rsidRPr="004660DC">
        <w:rPr>
          <w:rFonts w:ascii="Bookman Old Style" w:eastAsia="Arial" w:hAnsi="Bookman Old Style" w:cs="Arial"/>
          <w:spacing w:val="4"/>
          <w:sz w:val="22"/>
          <w:szCs w:val="22"/>
        </w:rPr>
        <w:t>r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i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k</w:t>
      </w:r>
      <w:r w:rsidR="00544E54" w:rsidRPr="004660DC">
        <w:rPr>
          <w:rFonts w:ascii="Bookman Old Style" w:eastAsia="Arial" w:hAnsi="Bookman Old Style" w:cs="Arial"/>
          <w:spacing w:val="-1"/>
          <w:sz w:val="22"/>
          <w:szCs w:val="22"/>
        </w:rPr>
        <w:t>u</w:t>
      </w:r>
      <w:r w:rsidR="00544E54" w:rsidRPr="004660DC">
        <w:rPr>
          <w:rFonts w:ascii="Bookman Old Style" w:eastAsia="Arial" w:hAnsi="Bookman Old Style" w:cs="Arial"/>
          <w:spacing w:val="3"/>
          <w:sz w:val="22"/>
          <w:szCs w:val="22"/>
        </w:rPr>
        <w:t>t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:</w:t>
      </w:r>
    </w:p>
    <w:p w14:paraId="72842E1C" w14:textId="77777777" w:rsidR="00544E54" w:rsidRPr="004660DC" w:rsidRDefault="00544E54" w:rsidP="00544E54">
      <w:pPr>
        <w:spacing w:before="44"/>
        <w:ind w:left="46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1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. </w:t>
      </w:r>
      <w:r w:rsidRPr="004660DC">
        <w:rPr>
          <w:rFonts w:ascii="Bookman Old Style" w:eastAsia="Arial" w:hAnsi="Bookman Old Style" w:cs="Arial"/>
          <w:spacing w:val="2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……………………………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.</w:t>
      </w:r>
      <w:r w:rsidRPr="004660DC">
        <w:rPr>
          <w:rFonts w:ascii="Bookman Old Style" w:eastAsia="Arial" w:hAnsi="Bookman Old Style" w:cs="Arial"/>
          <w:sz w:val="22"/>
          <w:szCs w:val="22"/>
        </w:rPr>
        <w:t>.</w:t>
      </w:r>
    </w:p>
    <w:p w14:paraId="53E9DB56" w14:textId="77777777" w:rsidR="00544E54" w:rsidRPr="004660DC" w:rsidRDefault="00544E54" w:rsidP="00544E54">
      <w:pPr>
        <w:spacing w:before="40"/>
        <w:ind w:left="46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2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. </w:t>
      </w:r>
      <w:r w:rsidRPr="004660DC">
        <w:rPr>
          <w:rFonts w:ascii="Bookman Old Style" w:eastAsia="Arial" w:hAnsi="Bookman Old Style" w:cs="Arial"/>
          <w:spacing w:val="2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……………………………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.</w:t>
      </w:r>
      <w:r w:rsidRPr="004660DC">
        <w:rPr>
          <w:rFonts w:ascii="Bookman Old Style" w:eastAsia="Arial" w:hAnsi="Bookman Old Style" w:cs="Arial"/>
          <w:sz w:val="22"/>
          <w:szCs w:val="22"/>
        </w:rPr>
        <w:t>.</w:t>
      </w:r>
    </w:p>
    <w:p w14:paraId="4D905320" w14:textId="77777777" w:rsidR="00544E54" w:rsidRPr="004660DC" w:rsidRDefault="00544E54" w:rsidP="00544E54">
      <w:pPr>
        <w:spacing w:before="40"/>
        <w:ind w:left="46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3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. </w:t>
      </w:r>
      <w:r w:rsidRPr="004660DC">
        <w:rPr>
          <w:rFonts w:ascii="Bookman Old Style" w:eastAsia="Arial" w:hAnsi="Bookman Old Style" w:cs="Arial"/>
          <w:spacing w:val="2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z w:val="22"/>
          <w:szCs w:val="22"/>
        </w:rPr>
        <w:t>.</w:t>
      </w:r>
    </w:p>
    <w:p w14:paraId="686BC0AE" w14:textId="77777777" w:rsidR="00EB0BEA" w:rsidRPr="004660DC" w:rsidRDefault="00EB0BEA" w:rsidP="00544E54">
      <w:pPr>
        <w:spacing w:before="40"/>
        <w:ind w:left="461" w:right="-6"/>
        <w:jc w:val="both"/>
        <w:rPr>
          <w:rFonts w:ascii="Bookman Old Style" w:eastAsia="Arial" w:hAnsi="Bookman Old Style" w:cs="Arial"/>
          <w:sz w:val="22"/>
          <w:szCs w:val="22"/>
        </w:rPr>
      </w:pPr>
    </w:p>
    <w:p w14:paraId="74F99E05" w14:textId="3A5890FD" w:rsidR="00EB0BEA" w:rsidRPr="004660DC" w:rsidRDefault="00EB0BEA" w:rsidP="00EB0BEA">
      <w:pPr>
        <w:spacing w:before="40"/>
        <w:ind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Adapun riwayat pekerjaan adalah seperti yang tercantum dalam tabel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090"/>
        <w:gridCol w:w="1156"/>
        <w:gridCol w:w="879"/>
        <w:gridCol w:w="1018"/>
        <w:gridCol w:w="700"/>
        <w:gridCol w:w="1349"/>
        <w:gridCol w:w="1113"/>
        <w:gridCol w:w="2009"/>
      </w:tblGrid>
      <w:tr w:rsidR="00EB0BEA" w:rsidRPr="004660DC" w14:paraId="177E7679" w14:textId="77777777" w:rsidTr="00EB0BEA">
        <w:tc>
          <w:tcPr>
            <w:tcW w:w="564" w:type="dxa"/>
            <w:vMerge w:val="restart"/>
            <w:vAlign w:val="center"/>
          </w:tcPr>
          <w:p w14:paraId="29CC1BD6" w14:textId="23990610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No</w:t>
            </w:r>
          </w:p>
        </w:tc>
        <w:tc>
          <w:tcPr>
            <w:tcW w:w="1110" w:type="dxa"/>
            <w:vMerge w:val="restart"/>
            <w:vAlign w:val="center"/>
          </w:tcPr>
          <w:p w14:paraId="16549CD6" w14:textId="337120F2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Tempat Bekerja</w:t>
            </w:r>
          </w:p>
        </w:tc>
        <w:tc>
          <w:tcPr>
            <w:tcW w:w="1177" w:type="dxa"/>
            <w:vMerge w:val="restart"/>
            <w:vAlign w:val="center"/>
          </w:tcPr>
          <w:p w14:paraId="47118B25" w14:textId="7F8634FE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Jabatan</w:t>
            </w:r>
          </w:p>
        </w:tc>
        <w:tc>
          <w:tcPr>
            <w:tcW w:w="1936" w:type="dxa"/>
            <w:gridSpan w:val="2"/>
            <w:vAlign w:val="center"/>
          </w:tcPr>
          <w:p w14:paraId="1F0FE804" w14:textId="51642FDB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Masa Kerja</w:t>
            </w:r>
          </w:p>
        </w:tc>
        <w:tc>
          <w:tcPr>
            <w:tcW w:w="717" w:type="dxa"/>
            <w:vMerge w:val="restart"/>
            <w:vAlign w:val="center"/>
          </w:tcPr>
          <w:p w14:paraId="404497DA" w14:textId="702EC9BB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Gaji</w:t>
            </w:r>
          </w:p>
        </w:tc>
        <w:tc>
          <w:tcPr>
            <w:tcW w:w="4686" w:type="dxa"/>
            <w:gridSpan w:val="3"/>
            <w:vAlign w:val="center"/>
          </w:tcPr>
          <w:p w14:paraId="14A84C29" w14:textId="1D69A86B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Surat Keputusan</w:t>
            </w:r>
          </w:p>
        </w:tc>
      </w:tr>
      <w:tr w:rsidR="00EB0BEA" w:rsidRPr="004660DC" w14:paraId="52FCEEF9" w14:textId="77777777" w:rsidTr="00EB0BEA">
        <w:tc>
          <w:tcPr>
            <w:tcW w:w="564" w:type="dxa"/>
            <w:vMerge/>
            <w:vAlign w:val="center"/>
          </w:tcPr>
          <w:p w14:paraId="6993AE8F" w14:textId="77777777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10" w:type="dxa"/>
            <w:vMerge/>
            <w:vAlign w:val="center"/>
          </w:tcPr>
          <w:p w14:paraId="619CA367" w14:textId="77777777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77" w:type="dxa"/>
            <w:vMerge/>
            <w:vAlign w:val="center"/>
          </w:tcPr>
          <w:p w14:paraId="51357F22" w14:textId="77777777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898" w:type="dxa"/>
            <w:vAlign w:val="center"/>
          </w:tcPr>
          <w:p w14:paraId="0C5B1797" w14:textId="7C5DE70F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Tgl Mulai</w:t>
            </w:r>
          </w:p>
        </w:tc>
        <w:tc>
          <w:tcPr>
            <w:tcW w:w="1038" w:type="dxa"/>
            <w:vAlign w:val="center"/>
          </w:tcPr>
          <w:p w14:paraId="1DA4C656" w14:textId="0AA5DCDA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Tgl Selesai</w:t>
            </w:r>
          </w:p>
        </w:tc>
        <w:tc>
          <w:tcPr>
            <w:tcW w:w="717" w:type="dxa"/>
            <w:vMerge/>
            <w:vAlign w:val="center"/>
          </w:tcPr>
          <w:p w14:paraId="555999D9" w14:textId="77777777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696FF40B" w14:textId="31DC58D1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Nomor</w:t>
            </w:r>
          </w:p>
        </w:tc>
        <w:tc>
          <w:tcPr>
            <w:tcW w:w="1133" w:type="dxa"/>
            <w:vAlign w:val="center"/>
          </w:tcPr>
          <w:p w14:paraId="06F23E83" w14:textId="68C052CA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Tanggal</w:t>
            </w:r>
          </w:p>
        </w:tc>
        <w:tc>
          <w:tcPr>
            <w:tcW w:w="2050" w:type="dxa"/>
            <w:vAlign w:val="center"/>
          </w:tcPr>
          <w:p w14:paraId="1654EC60" w14:textId="5F35CF56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Pejabat Penandatangan</w:t>
            </w:r>
          </w:p>
        </w:tc>
      </w:tr>
      <w:tr w:rsidR="00EB0BEA" w:rsidRPr="004660DC" w14:paraId="64761300" w14:textId="77777777" w:rsidTr="00EB0BEA">
        <w:tc>
          <w:tcPr>
            <w:tcW w:w="564" w:type="dxa"/>
            <w:vAlign w:val="center"/>
          </w:tcPr>
          <w:p w14:paraId="4C68A6F7" w14:textId="0CA3F557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1</w:t>
            </w:r>
          </w:p>
        </w:tc>
        <w:tc>
          <w:tcPr>
            <w:tcW w:w="1110" w:type="dxa"/>
          </w:tcPr>
          <w:p w14:paraId="65DA29C5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77" w:type="dxa"/>
          </w:tcPr>
          <w:p w14:paraId="7D8154D0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898" w:type="dxa"/>
          </w:tcPr>
          <w:p w14:paraId="659F9F21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038" w:type="dxa"/>
          </w:tcPr>
          <w:p w14:paraId="37A8A0A9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717" w:type="dxa"/>
          </w:tcPr>
          <w:p w14:paraId="5B284DE8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503" w:type="dxa"/>
          </w:tcPr>
          <w:p w14:paraId="3441A74E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33" w:type="dxa"/>
          </w:tcPr>
          <w:p w14:paraId="55BC3600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2050" w:type="dxa"/>
          </w:tcPr>
          <w:p w14:paraId="30706F99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</w:tr>
      <w:tr w:rsidR="00EB0BEA" w:rsidRPr="004660DC" w14:paraId="6E05D9EE" w14:textId="77777777" w:rsidTr="00EB0BEA">
        <w:tc>
          <w:tcPr>
            <w:tcW w:w="564" w:type="dxa"/>
            <w:vAlign w:val="center"/>
          </w:tcPr>
          <w:p w14:paraId="20C3DFB6" w14:textId="0907CB92" w:rsidR="00EB0BEA" w:rsidRPr="004660DC" w:rsidRDefault="00EB0BEA" w:rsidP="00EB0BEA">
            <w:pPr>
              <w:spacing w:before="40"/>
              <w:ind w:right="-6"/>
              <w:jc w:val="center"/>
              <w:rPr>
                <w:rFonts w:ascii="Bookman Old Style" w:eastAsia="Arial" w:hAnsi="Bookman Old Style" w:cs="Arial"/>
                <w:sz w:val="22"/>
                <w:szCs w:val="22"/>
              </w:rPr>
            </w:pPr>
            <w:r w:rsidRPr="004660DC">
              <w:rPr>
                <w:rFonts w:ascii="Bookman Old Style" w:eastAsia="Arial" w:hAnsi="Bookman Old Style" w:cs="Arial"/>
                <w:sz w:val="22"/>
                <w:szCs w:val="22"/>
              </w:rPr>
              <w:t>2</w:t>
            </w:r>
          </w:p>
        </w:tc>
        <w:tc>
          <w:tcPr>
            <w:tcW w:w="1110" w:type="dxa"/>
          </w:tcPr>
          <w:p w14:paraId="156A147F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77" w:type="dxa"/>
          </w:tcPr>
          <w:p w14:paraId="21A11BA3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898" w:type="dxa"/>
          </w:tcPr>
          <w:p w14:paraId="3CAE0B57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038" w:type="dxa"/>
          </w:tcPr>
          <w:p w14:paraId="7BF5DB3F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717" w:type="dxa"/>
          </w:tcPr>
          <w:p w14:paraId="21E90D81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503" w:type="dxa"/>
          </w:tcPr>
          <w:p w14:paraId="04B7CD08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1133" w:type="dxa"/>
          </w:tcPr>
          <w:p w14:paraId="1A41641B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  <w:tc>
          <w:tcPr>
            <w:tcW w:w="2050" w:type="dxa"/>
          </w:tcPr>
          <w:p w14:paraId="59AA1C20" w14:textId="77777777" w:rsidR="00EB0BEA" w:rsidRPr="004660DC" w:rsidRDefault="00EB0BEA" w:rsidP="00EB0BEA">
            <w:pPr>
              <w:spacing w:before="40"/>
              <w:ind w:right="-6"/>
              <w:jc w:val="both"/>
              <w:rPr>
                <w:rFonts w:ascii="Bookman Old Style" w:eastAsia="Arial" w:hAnsi="Bookman Old Style" w:cs="Arial"/>
                <w:sz w:val="22"/>
                <w:szCs w:val="22"/>
              </w:rPr>
            </w:pPr>
          </w:p>
        </w:tc>
      </w:tr>
    </w:tbl>
    <w:p w14:paraId="2620AD0A" w14:textId="77777777" w:rsidR="00EB0BEA" w:rsidRPr="004660DC" w:rsidRDefault="00EB0BEA" w:rsidP="00EB0BEA">
      <w:pPr>
        <w:spacing w:before="40"/>
        <w:ind w:right="-6"/>
        <w:jc w:val="both"/>
        <w:rPr>
          <w:rFonts w:ascii="Bookman Old Style" w:eastAsia="Arial" w:hAnsi="Bookman Old Style" w:cs="Arial"/>
          <w:sz w:val="22"/>
          <w:szCs w:val="22"/>
        </w:rPr>
      </w:pPr>
    </w:p>
    <w:p w14:paraId="34D1C725" w14:textId="77777777" w:rsidR="00544E54" w:rsidRPr="004660DC" w:rsidRDefault="00544E54" w:rsidP="00544E54">
      <w:pPr>
        <w:spacing w:line="16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7CC39311" w14:textId="77777777" w:rsidR="00544E54" w:rsidRPr="004660DC" w:rsidRDefault="00544E54" w:rsidP="00544E54">
      <w:pPr>
        <w:spacing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De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in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i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bua</w:t>
      </w:r>
      <w:r w:rsidRPr="004660DC">
        <w:rPr>
          <w:rFonts w:ascii="Bookman Old Style" w:eastAsia="Arial" w:hAnsi="Bookman Old Style" w:cs="Arial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5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den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gu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h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ya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ebe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3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-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bena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a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nu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h</w:t>
      </w:r>
      <w:r w:rsidRPr="004660DC">
        <w:rPr>
          <w:rFonts w:ascii="Bookman Old Style" w:eastAsia="Arial" w:hAnsi="Bookman Old Style" w:cs="Arial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pe</w:t>
      </w:r>
      <w:r w:rsidRPr="004660DC">
        <w:rPr>
          <w:rFonts w:ascii="Bookman Old Style" w:eastAsia="Arial" w:hAnsi="Bookman Old Style" w:cs="Arial"/>
          <w:sz w:val="22"/>
          <w:szCs w:val="22"/>
        </w:rPr>
        <w:t>rsy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ksi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ga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w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i 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in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h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de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ja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ji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3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sz w:val="22"/>
          <w:szCs w:val="22"/>
        </w:rPr>
        <w:t>a (PPPK)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dig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eb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gai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z w:val="22"/>
          <w:szCs w:val="22"/>
        </w:rPr>
        <w:t>a 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in</w:t>
      </w:r>
      <w:r w:rsidRPr="004660DC">
        <w:rPr>
          <w:rFonts w:ascii="Bookman Old Style" w:eastAsia="Arial" w:hAnsi="Bookman Old Style" w:cs="Arial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.</w:t>
      </w:r>
    </w:p>
    <w:p w14:paraId="44AA2178" w14:textId="77777777" w:rsidR="00544E54" w:rsidRPr="004660DC" w:rsidRDefault="00544E54" w:rsidP="00544E54">
      <w:pPr>
        <w:spacing w:line="200" w:lineRule="exact"/>
        <w:jc w:val="both"/>
        <w:rPr>
          <w:rFonts w:ascii="Bookman Old Style" w:hAnsi="Bookman Old Style"/>
          <w:sz w:val="22"/>
          <w:szCs w:val="22"/>
        </w:rPr>
      </w:pPr>
    </w:p>
    <w:p w14:paraId="4DD2C88B" w14:textId="77777777" w:rsidR="00544E54" w:rsidRPr="004660DC" w:rsidRDefault="00544E54" w:rsidP="00544E54">
      <w:pPr>
        <w:spacing w:line="200" w:lineRule="exact"/>
        <w:jc w:val="both"/>
        <w:rPr>
          <w:rFonts w:ascii="Bookman Old Style" w:hAnsi="Bookman Old Style"/>
          <w:sz w:val="22"/>
          <w:szCs w:val="22"/>
        </w:rPr>
      </w:pPr>
    </w:p>
    <w:p w14:paraId="2A644F12" w14:textId="771F6056" w:rsidR="00544E54" w:rsidRPr="004660DC" w:rsidRDefault="00C47DED" w:rsidP="008624D0">
      <w:pPr>
        <w:ind w:left="4305" w:right="419" w:firstLine="720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…………………</w:t>
      </w:r>
      <w:r w:rsidR="00544E54" w:rsidRPr="004660DC">
        <w:rPr>
          <w:rFonts w:ascii="Bookman Old Style" w:eastAsia="Arial" w:hAnsi="Bookman Old Style" w:cs="Arial"/>
          <w:sz w:val="22"/>
          <w:szCs w:val="22"/>
        </w:rPr>
        <w:t>,</w:t>
      </w:r>
      <w:r w:rsidR="00544E54" w:rsidRPr="004660DC">
        <w:rPr>
          <w:rFonts w:ascii="Bookman Old Style" w:eastAsia="Arial" w:hAnsi="Bookman Old Style" w:cs="Arial"/>
          <w:spacing w:val="4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……………………. 2024</w:t>
      </w:r>
    </w:p>
    <w:p w14:paraId="1DF8CFE2" w14:textId="5927A827" w:rsidR="00C47DED" w:rsidRPr="004660DC" w:rsidRDefault="00544E54" w:rsidP="008624D0">
      <w:pPr>
        <w:spacing w:before="40" w:line="274" w:lineRule="auto"/>
        <w:ind w:left="5025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>ma J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="008624D0" w:rsidRPr="004660DC">
        <w:rPr>
          <w:rFonts w:ascii="Bookman Old Style" w:eastAsia="Arial" w:hAnsi="Bookman Old Style" w:cs="Arial"/>
          <w:spacing w:val="1"/>
          <w:sz w:val="22"/>
          <w:szCs w:val="22"/>
        </w:rPr>
        <w:t>tan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 </w:t>
      </w:r>
      <w:r w:rsidR="00EB0BEA" w:rsidRPr="004660DC">
        <w:rPr>
          <w:rFonts w:ascii="Bookman Old Style" w:eastAsia="Arial" w:hAnsi="Bookman Old Style" w:cs="Arial"/>
          <w:sz w:val="22"/>
          <w:szCs w:val="22"/>
        </w:rPr>
        <w:t>Kepala Unit Kerja</w:t>
      </w:r>
      <w:r w:rsidRPr="004660DC">
        <w:rPr>
          <w:rFonts w:ascii="Bookman Old Style" w:eastAsia="Arial" w:hAnsi="Bookman Old Style" w:cs="Arial"/>
          <w:sz w:val="22"/>
          <w:szCs w:val="22"/>
        </w:rPr>
        <w:t>,</w:t>
      </w:r>
    </w:p>
    <w:p w14:paraId="01D5B502" w14:textId="77777777" w:rsidR="00544E54" w:rsidRPr="004660DC" w:rsidRDefault="00544E54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7E8DB79C" w14:textId="77777777" w:rsidR="00544E54" w:rsidRPr="004660DC" w:rsidRDefault="00544E54" w:rsidP="008624D0">
      <w:pPr>
        <w:spacing w:before="5"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1DC9CA1F" w14:textId="77777777" w:rsidR="00544E54" w:rsidRPr="004660DC" w:rsidRDefault="00544E54" w:rsidP="008624D0">
      <w:pPr>
        <w:ind w:left="5517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i/>
          <w:spacing w:val="-1"/>
          <w:sz w:val="22"/>
          <w:szCs w:val="22"/>
        </w:rPr>
        <w:t>(tt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+</w:t>
      </w:r>
      <w:r w:rsidRPr="004660DC">
        <w:rPr>
          <w:rFonts w:ascii="Bookman Old Style" w:eastAsia="Arial" w:hAnsi="Bookman Old Style" w:cs="Arial"/>
          <w:i/>
          <w:spacing w:val="1"/>
          <w:sz w:val="22"/>
          <w:szCs w:val="22"/>
        </w:rPr>
        <w:t>c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i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i/>
          <w:spacing w:val="-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i/>
          <w:spacing w:val="-3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i/>
          <w:spacing w:val="3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h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)</w:t>
      </w:r>
    </w:p>
    <w:p w14:paraId="615BC7C6" w14:textId="77777777" w:rsidR="00544E54" w:rsidRPr="004660DC" w:rsidRDefault="00544E54" w:rsidP="008624D0">
      <w:pPr>
        <w:spacing w:before="2" w:line="1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190BDFD5" w14:textId="77777777" w:rsidR="00544E54" w:rsidRPr="004660DC" w:rsidRDefault="00544E54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7796AD3E" w14:textId="77777777" w:rsidR="00544E54" w:rsidRPr="004660DC" w:rsidRDefault="00544E54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6A810C92" w14:textId="63CF6202" w:rsidR="00544E54" w:rsidRPr="004660DC" w:rsidRDefault="00544E54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(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>ma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="00EB0BEA" w:rsidRPr="004660DC">
        <w:rPr>
          <w:rFonts w:ascii="Bookman Old Style" w:eastAsia="Arial" w:hAnsi="Bookman Old Style" w:cs="Arial"/>
          <w:sz w:val="22"/>
          <w:szCs w:val="22"/>
        </w:rPr>
        <w:t>Kepala Unit Kerja</w:t>
      </w:r>
      <w:r w:rsidRPr="004660DC">
        <w:rPr>
          <w:rFonts w:ascii="Bookman Old Style" w:eastAsia="Arial" w:hAnsi="Bookman Old Style" w:cs="Arial"/>
          <w:sz w:val="22"/>
          <w:szCs w:val="22"/>
        </w:rPr>
        <w:t>)</w:t>
      </w:r>
    </w:p>
    <w:p w14:paraId="510D2696" w14:textId="240A9FDE" w:rsidR="008624D0" w:rsidRPr="004660DC" w:rsidRDefault="008624D0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Pangkat / Gol Ruang</w:t>
      </w:r>
    </w:p>
    <w:p w14:paraId="157C07B3" w14:textId="7418093F" w:rsidR="008624D0" w:rsidRPr="004660DC" w:rsidRDefault="008624D0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NIP</w:t>
      </w:r>
    </w:p>
    <w:p w14:paraId="39EC05D9" w14:textId="77777777" w:rsidR="00BF0F23" w:rsidRDefault="00BF0F23" w:rsidP="00BF0F23">
      <w:pPr>
        <w:spacing w:line="240" w:lineRule="exact"/>
        <w:rPr>
          <w:rFonts w:ascii="Arial" w:eastAsia="Arial" w:hAnsi="Arial" w:cs="Arial"/>
          <w:position w:val="3"/>
          <w:sz w:val="22"/>
          <w:szCs w:val="22"/>
        </w:rPr>
      </w:pPr>
    </w:p>
    <w:p w14:paraId="2CD2DCEF" w14:textId="77777777" w:rsidR="004660DC" w:rsidRDefault="004660DC" w:rsidP="00BF0F23">
      <w:pPr>
        <w:spacing w:line="240" w:lineRule="exact"/>
        <w:rPr>
          <w:rFonts w:ascii="Arial" w:eastAsia="Arial" w:hAnsi="Arial" w:cs="Arial"/>
          <w:position w:val="3"/>
          <w:sz w:val="22"/>
          <w:szCs w:val="22"/>
        </w:rPr>
      </w:pPr>
    </w:p>
    <w:p w14:paraId="685B0108" w14:textId="77777777" w:rsidR="004660DC" w:rsidRPr="004660DC" w:rsidRDefault="004660DC" w:rsidP="004660DC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  <w:r w:rsidRPr="004660DC">
        <w:rPr>
          <w:rFonts w:ascii="Bookman Old Style" w:eastAsia="Bookman Old Style" w:hAnsi="Bookman Old Style" w:cs="Bookman Old Style"/>
          <w:sz w:val="22"/>
          <w:szCs w:val="22"/>
        </w:rPr>
        <w:t>Keterangan :</w:t>
      </w:r>
    </w:p>
    <w:p w14:paraId="06437823" w14:textId="77777777" w:rsidR="004660DC" w:rsidRPr="004660DC" w:rsidRDefault="004660DC" w:rsidP="004660DC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  <w:r w:rsidRPr="004660DC">
        <w:rPr>
          <w:rFonts w:ascii="Bookman Old Style" w:eastAsia="Bookman Old Style" w:hAnsi="Bookman Old Style" w:cs="Bookman Old Style"/>
          <w:sz w:val="22"/>
          <w:szCs w:val="22"/>
        </w:rPr>
        <w:t>* Pilih salah satu</w:t>
      </w:r>
    </w:p>
    <w:p w14:paraId="65647D3A" w14:textId="77777777" w:rsidR="004660DC" w:rsidRPr="004660DC" w:rsidRDefault="004660DC" w:rsidP="004660DC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  <w:r w:rsidRPr="004660DC">
        <w:rPr>
          <w:rFonts w:ascii="Bookman Old Style" w:eastAsia="Bookman Old Style" w:hAnsi="Bookman Old Style" w:cs="Bookman Old Style"/>
          <w:sz w:val="22"/>
          <w:szCs w:val="22"/>
        </w:rPr>
        <w:t>Pada saat Scan dimohon untuk menambahkan dengan surat keputusan pengangkatan sebagai Eks THK-II/Tenaga Non ASN minimal 2 tahun terakhir</w:t>
      </w:r>
    </w:p>
    <w:p w14:paraId="333181FE" w14:textId="5A18125E" w:rsidR="004660DC" w:rsidRPr="004660DC" w:rsidRDefault="004660DC" w:rsidP="00BF0F23">
      <w:pPr>
        <w:spacing w:line="240" w:lineRule="exact"/>
        <w:rPr>
          <w:rFonts w:ascii="Arial" w:eastAsia="Arial" w:hAnsi="Arial" w:cs="Arial"/>
          <w:position w:val="3"/>
          <w:sz w:val="22"/>
          <w:szCs w:val="22"/>
        </w:rPr>
        <w:sectPr w:rsidR="004660DC" w:rsidRPr="004660DC" w:rsidSect="004660DC">
          <w:pgSz w:w="11907" w:h="18711" w:code="10000"/>
          <w:pgMar w:top="658" w:right="998" w:bottom="278" w:left="1038" w:header="720" w:footer="720" w:gutter="0"/>
          <w:cols w:space="720"/>
        </w:sectPr>
      </w:pPr>
    </w:p>
    <w:p w14:paraId="04CE3077" w14:textId="77777777" w:rsidR="00BF0F23" w:rsidRPr="004660DC" w:rsidRDefault="00BF0F23" w:rsidP="00BF0F23">
      <w:pPr>
        <w:spacing w:line="200" w:lineRule="exact"/>
        <w:rPr>
          <w:sz w:val="22"/>
          <w:szCs w:val="22"/>
        </w:rPr>
      </w:pPr>
    </w:p>
    <w:p w14:paraId="485A1C9F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tbl>
      <w:tblPr>
        <w:tblpPr w:leftFromText="180" w:rightFromText="180" w:vertAnchor="text" w:horzAnchor="margin" w:tblpXSpec="right" w:tblpY="-252"/>
        <w:tblW w:w="6663" w:type="dxa"/>
        <w:tblLook w:val="04A0" w:firstRow="1" w:lastRow="0" w:firstColumn="1" w:lastColumn="0" w:noHBand="0" w:noVBand="1"/>
      </w:tblPr>
      <w:tblGrid>
        <w:gridCol w:w="6663"/>
      </w:tblGrid>
      <w:tr w:rsidR="00C47DED" w:rsidRPr="004660DC" w14:paraId="51CB5BCF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6AC1" w14:textId="39237DF0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Lampiran VII</w:t>
            </w:r>
          </w:p>
        </w:tc>
      </w:tr>
      <w:tr w:rsidR="00C47DED" w:rsidRPr="004660DC" w14:paraId="3C7ECC7A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EB0C" w14:textId="77777777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Pengumuman Bupati Mempawah</w:t>
            </w:r>
          </w:p>
        </w:tc>
      </w:tr>
      <w:tr w:rsidR="00C47DED" w:rsidRPr="004660DC" w14:paraId="663C3526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4919" w14:textId="77777777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Nomor  800.1.1.3 / 005 / BKPSDM-B / 2024</w:t>
            </w:r>
          </w:p>
        </w:tc>
      </w:tr>
      <w:tr w:rsidR="00C47DED" w:rsidRPr="004660DC" w14:paraId="75778146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D051" w14:textId="77777777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Tanggal 30 September 2024</w:t>
            </w:r>
          </w:p>
        </w:tc>
      </w:tr>
      <w:tr w:rsidR="00C47DED" w:rsidRPr="004660DC" w14:paraId="21B77CE9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5012" w14:textId="77777777" w:rsidR="00C47DED" w:rsidRPr="004660DC" w:rsidRDefault="00C47DED" w:rsidP="00314838">
            <w:pPr>
              <w:ind w:right="601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 xml:space="preserve">Tentang Seleksi Penerimaan Pegawai Pemerintah dengan Perjanjian Kerja </w:t>
            </w:r>
            <w:r w:rsidRPr="004660DC">
              <w:rPr>
                <w:sz w:val="22"/>
                <w:szCs w:val="22"/>
              </w:rPr>
              <w:t xml:space="preserve"> </w:t>
            </w:r>
            <w:r w:rsidRPr="004660DC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di Lingkungan Pemerintah Kabupaten Mempawah Tahun Anggaran 2024</w:t>
            </w:r>
          </w:p>
        </w:tc>
      </w:tr>
      <w:tr w:rsidR="00C47DED" w:rsidRPr="004660DC" w14:paraId="034B37F6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BD3B" w14:textId="77777777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C47DED" w:rsidRPr="004660DC" w14:paraId="7BE4A9E9" w14:textId="77777777" w:rsidTr="00314838">
        <w:trPr>
          <w:trHeight w:val="30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E7C54" w14:textId="77777777" w:rsidR="00C47DED" w:rsidRPr="004660DC" w:rsidRDefault="00C47DED" w:rsidP="00314838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22BEB88D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5B0CCEDA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606AAF14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459C5538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15908A7C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33FF8EB1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3DCFA648" w14:textId="77777777" w:rsidR="00C47DED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4"/>
          <w:szCs w:val="24"/>
        </w:rPr>
      </w:pPr>
    </w:p>
    <w:p w14:paraId="20A12454" w14:textId="6E11D971" w:rsidR="00C47DED" w:rsidRPr="004660DC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2"/>
          <w:szCs w:val="22"/>
        </w:rPr>
      </w:pP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KOP SURAT</w:t>
      </w:r>
    </w:p>
    <w:p w14:paraId="60FB5C1E" w14:textId="77777777" w:rsidR="00C47DED" w:rsidRPr="004660DC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spacing w:val="-1"/>
          <w:sz w:val="22"/>
          <w:szCs w:val="22"/>
        </w:rPr>
      </w:pPr>
    </w:p>
    <w:p w14:paraId="2609CE2E" w14:textId="15BD665D" w:rsidR="00C47DED" w:rsidRPr="004660DC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/>
          <w:w w:val="99"/>
          <w:sz w:val="22"/>
          <w:szCs w:val="22"/>
        </w:rPr>
      </w:pP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URAT</w:t>
      </w:r>
      <w:r w:rsidRPr="004660DC">
        <w:rPr>
          <w:rFonts w:ascii="Bookman Old Style" w:eastAsia="Arial" w:hAnsi="Bookman Old Style" w:cs="Arial"/>
          <w:b/>
          <w:spacing w:val="-8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b/>
          <w:spacing w:val="2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b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b/>
          <w:spacing w:val="2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b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b/>
          <w:spacing w:val="-13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b/>
          <w:spacing w:val="1"/>
          <w:sz w:val="22"/>
          <w:szCs w:val="22"/>
        </w:rPr>
        <w:t>AKTIF BEKERJA</w:t>
      </w:r>
    </w:p>
    <w:p w14:paraId="61378809" w14:textId="77777777" w:rsidR="00C47DED" w:rsidRPr="004660DC" w:rsidRDefault="00C47DED" w:rsidP="00C47DED">
      <w:pPr>
        <w:spacing w:before="71"/>
        <w:ind w:right="-6"/>
        <w:jc w:val="center"/>
        <w:rPr>
          <w:rFonts w:ascii="Bookman Old Style" w:eastAsia="Arial" w:hAnsi="Bookman Old Style" w:cs="Arial"/>
          <w:bCs/>
          <w:sz w:val="22"/>
          <w:szCs w:val="22"/>
        </w:rPr>
      </w:pPr>
      <w:r w:rsidRPr="004660DC">
        <w:rPr>
          <w:rFonts w:ascii="Bookman Old Style" w:eastAsia="Arial" w:hAnsi="Bookman Old Style" w:cs="Arial"/>
          <w:bCs/>
          <w:w w:val="99"/>
          <w:sz w:val="22"/>
          <w:szCs w:val="22"/>
        </w:rPr>
        <w:t>Nomor : ………………….</w:t>
      </w:r>
    </w:p>
    <w:p w14:paraId="2A6AAC7E" w14:textId="77777777" w:rsidR="00C47DED" w:rsidRPr="004660DC" w:rsidRDefault="00C47DED" w:rsidP="00C47DED">
      <w:pPr>
        <w:spacing w:before="8" w:line="240" w:lineRule="exact"/>
        <w:rPr>
          <w:rFonts w:ascii="Bookman Old Style" w:hAnsi="Bookman Old Style"/>
          <w:sz w:val="22"/>
          <w:szCs w:val="22"/>
        </w:rPr>
      </w:pPr>
    </w:p>
    <w:p w14:paraId="596834D7" w14:textId="77777777" w:rsidR="00C47DED" w:rsidRPr="004660DC" w:rsidRDefault="00C47DED" w:rsidP="00C47DED">
      <w:pPr>
        <w:spacing w:line="278" w:lineRule="auto"/>
        <w:ind w:left="101" w:right="-6"/>
        <w:jc w:val="both"/>
        <w:rPr>
          <w:rFonts w:ascii="Bookman Old Style" w:eastAsia="Arial" w:hAnsi="Bookman Old Style" w:cs="Arial"/>
          <w:spacing w:val="-1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g 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a 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3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aw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h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 xml:space="preserve">ini: </w:t>
      </w:r>
    </w:p>
    <w:p w14:paraId="0DBFF87F" w14:textId="77777777" w:rsidR="00C47DED" w:rsidRPr="004660DC" w:rsidRDefault="00C47DED" w:rsidP="00C47DED">
      <w:pPr>
        <w:spacing w:line="278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ma 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18ACD231" w14:textId="277F319A" w:rsidR="00C47DED" w:rsidRPr="004660DC" w:rsidRDefault="00C47DED" w:rsidP="00C47DED">
      <w:pPr>
        <w:spacing w:line="260" w:lineRule="exact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P     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3908622A" w14:textId="1DD087B0" w:rsidR="00C47DED" w:rsidRPr="004660DC" w:rsidRDefault="00C47DED" w:rsidP="00C47DED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/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ol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.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32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: </w:t>
      </w:r>
    </w:p>
    <w:p w14:paraId="11AAC039" w14:textId="77777777" w:rsidR="00C47DED" w:rsidRPr="004660DC" w:rsidRDefault="00C47DED" w:rsidP="00C47DED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aba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5E9D11D0" w14:textId="77777777" w:rsidR="00C47DED" w:rsidRPr="004660DC" w:rsidRDefault="00C47DED" w:rsidP="00C47DED">
      <w:pPr>
        <w:spacing w:before="40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Unit Kerja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      </w:t>
      </w:r>
      <w:r w:rsidRPr="004660DC">
        <w:rPr>
          <w:rFonts w:ascii="Bookman Old Style" w:eastAsia="Arial" w:hAnsi="Bookman Old Style" w:cs="Arial"/>
          <w:spacing w:val="54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>:</w:t>
      </w:r>
    </w:p>
    <w:p w14:paraId="4AC140DD" w14:textId="77777777" w:rsidR="00C47DED" w:rsidRPr="004660DC" w:rsidRDefault="00C47DED" w:rsidP="00C47DED">
      <w:pPr>
        <w:spacing w:before="10" w:line="1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72E23221" w14:textId="77777777" w:rsidR="00C47DED" w:rsidRPr="004660DC" w:rsidRDefault="00C47DED" w:rsidP="00C47DED">
      <w:pPr>
        <w:spacing w:line="2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6AA9FFA4" w14:textId="77777777" w:rsidR="00C47DED" w:rsidRPr="004660DC" w:rsidRDefault="00C47DED" w:rsidP="00C47DED">
      <w:pPr>
        <w:spacing w:line="274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ene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n s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u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uhn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y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a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bah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w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: </w:t>
      </w:r>
    </w:p>
    <w:p w14:paraId="16C126E6" w14:textId="77777777" w:rsidR="00C47DED" w:rsidRPr="004660DC" w:rsidRDefault="00C47DED" w:rsidP="00C47DED">
      <w:pPr>
        <w:spacing w:line="274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ma                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>:</w:t>
      </w:r>
    </w:p>
    <w:p w14:paraId="0AFE03C0" w14:textId="77777777" w:rsidR="00C47DED" w:rsidRPr="004660DC" w:rsidRDefault="00C47DED" w:rsidP="00C47DED">
      <w:pPr>
        <w:spacing w:before="1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pa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>t/T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ang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g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l 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hi</w:t>
      </w:r>
      <w:r w:rsidRPr="004660DC">
        <w:rPr>
          <w:rFonts w:ascii="Bookman Old Style" w:eastAsia="Arial" w:hAnsi="Bookman Old Style" w:cs="Arial"/>
          <w:sz w:val="22"/>
          <w:szCs w:val="22"/>
        </w:rPr>
        <w:t>r</w:t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4DE28715" w14:textId="77777777" w:rsidR="00C47DED" w:rsidRPr="004660DC" w:rsidRDefault="00C47DED" w:rsidP="00C47DED">
      <w:pPr>
        <w:spacing w:before="1" w:line="276" w:lineRule="auto"/>
        <w:ind w:left="101" w:right="-6"/>
        <w:jc w:val="both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end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i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di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>k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n      </w:t>
      </w:r>
      <w:r w:rsidRPr="004660DC">
        <w:rPr>
          <w:rFonts w:ascii="Bookman Old Style" w:eastAsia="Arial" w:hAnsi="Bookman Old Style" w:cs="Arial"/>
          <w:sz w:val="22"/>
          <w:szCs w:val="22"/>
        </w:rPr>
        <w:tab/>
      </w:r>
      <w:r w:rsidRPr="004660DC">
        <w:rPr>
          <w:rFonts w:ascii="Bookman Old Style" w:eastAsia="Arial" w:hAnsi="Bookman Old Style" w:cs="Arial"/>
          <w:sz w:val="22"/>
          <w:szCs w:val="22"/>
        </w:rPr>
        <w:tab/>
        <w:t xml:space="preserve">: </w:t>
      </w:r>
    </w:p>
    <w:p w14:paraId="70EA25C0" w14:textId="77777777" w:rsidR="00C47DED" w:rsidRPr="004660DC" w:rsidRDefault="00C47DED" w:rsidP="00C47DED">
      <w:pPr>
        <w:spacing w:before="9" w:line="1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61B723FE" w14:textId="77777777" w:rsidR="00C47DED" w:rsidRPr="004660DC" w:rsidRDefault="00C47DED" w:rsidP="00C47DED">
      <w:pPr>
        <w:spacing w:line="2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7EF39AEA" w14:textId="7304F06E" w:rsidR="00C47DED" w:rsidRPr="004660DC" w:rsidRDefault="00C47DED" w:rsidP="00C47DED">
      <w:pPr>
        <w:ind w:hanging="2"/>
        <w:jc w:val="both"/>
        <w:rPr>
          <w:rFonts w:ascii="Bookman Old Style" w:hAnsi="Bookman Old Style"/>
          <w:sz w:val="22"/>
          <w:szCs w:val="22"/>
          <w:lang w:val="id-ID"/>
        </w:rPr>
      </w:pPr>
      <w:r w:rsidRPr="004660DC">
        <w:rPr>
          <w:rFonts w:ascii="Bookman Old Style" w:hAnsi="Bookman Old Style"/>
          <w:sz w:val="22"/>
          <w:szCs w:val="22"/>
        </w:rPr>
        <w:t xml:space="preserve">telah melaksanakan tugas sebagai  </w:t>
      </w:r>
      <w:r w:rsidR="00EB0BEA" w:rsidRPr="004660DC">
        <w:rPr>
          <w:rFonts w:ascii="Bookman Old Style" w:hAnsi="Bookman Old Style"/>
          <w:sz w:val="22"/>
          <w:szCs w:val="22"/>
        </w:rPr>
        <w:t>(Eks THK-II/Tenaga Non ASN)*</w:t>
      </w:r>
      <w:r w:rsidRPr="004660DC">
        <w:rPr>
          <w:rFonts w:ascii="Bookman Old Style" w:hAnsi="Bookman Old Style"/>
          <w:sz w:val="22"/>
          <w:szCs w:val="22"/>
        </w:rPr>
        <w:t xml:space="preserve"> selama …… tahun …….. bulan,</w:t>
      </w:r>
      <w:r w:rsidRPr="004660DC">
        <w:rPr>
          <w:rFonts w:ascii="Bookman Old Style" w:hAnsi="Bookman Old Style"/>
          <w:sz w:val="22"/>
          <w:szCs w:val="22"/>
          <w:lang w:val="id-ID"/>
        </w:rPr>
        <w:t xml:space="preserve"> masih aktif bekerja dan tidak pernah berhenti/diberhentikan sebagai</w:t>
      </w:r>
      <w:r w:rsidR="00EB0BEA" w:rsidRPr="004660DC">
        <w:rPr>
          <w:rFonts w:ascii="Bookman Old Style" w:hAnsi="Bookman Old Style"/>
          <w:sz w:val="22"/>
          <w:szCs w:val="22"/>
          <w:lang w:val="id-ID"/>
        </w:rPr>
        <w:t xml:space="preserve"> (Eks THK-II/Tenaga</w:t>
      </w:r>
      <w:r w:rsidRPr="004660DC">
        <w:rPr>
          <w:rFonts w:ascii="Bookman Old Style" w:hAnsi="Bookman Old Style"/>
          <w:sz w:val="22"/>
          <w:szCs w:val="22"/>
          <w:lang w:val="id-ID"/>
        </w:rPr>
        <w:t xml:space="preserve"> Non ASN</w:t>
      </w:r>
      <w:r w:rsidR="00EB0BEA" w:rsidRPr="004660DC">
        <w:rPr>
          <w:rFonts w:ascii="Bookman Old Style" w:hAnsi="Bookman Old Style"/>
          <w:sz w:val="22"/>
          <w:szCs w:val="22"/>
          <w:lang w:val="id-ID"/>
        </w:rPr>
        <w:t>)*</w:t>
      </w:r>
      <w:r w:rsidRPr="004660DC">
        <w:rPr>
          <w:rFonts w:ascii="Bookman Old Style" w:hAnsi="Bookman Old Style"/>
          <w:sz w:val="22"/>
          <w:szCs w:val="22"/>
          <w:lang w:val="id-ID"/>
        </w:rPr>
        <w:t xml:space="preserve"> di Pemerintah Kabupaten Mempawah</w:t>
      </w:r>
      <w:r w:rsidRPr="004660DC">
        <w:rPr>
          <w:rFonts w:ascii="Bookman Old Style" w:hAnsi="Bookman Old Style"/>
          <w:sz w:val="22"/>
          <w:szCs w:val="22"/>
        </w:rPr>
        <w:t xml:space="preserve"> sampai dengan </w:t>
      </w:r>
      <w:r w:rsidRPr="004660DC">
        <w:rPr>
          <w:rFonts w:ascii="Bookman Old Style" w:hAnsi="Bookman Old Style"/>
          <w:sz w:val="22"/>
          <w:szCs w:val="22"/>
          <w:lang w:val="id-ID"/>
        </w:rPr>
        <w:t>saat mendaftar</w:t>
      </w:r>
      <w:r w:rsidR="00ED3171" w:rsidRPr="004660DC">
        <w:rPr>
          <w:rFonts w:ascii="Bookman Old Style" w:hAnsi="Bookman Old Style"/>
          <w:sz w:val="22"/>
          <w:szCs w:val="22"/>
          <w:lang w:val="id-ID"/>
        </w:rPr>
        <w:t xml:space="preserve"> sebagai PPPK.</w:t>
      </w:r>
    </w:p>
    <w:p w14:paraId="628B077B" w14:textId="77777777" w:rsidR="00C47DED" w:rsidRPr="004660DC" w:rsidRDefault="00C47DED" w:rsidP="00C47DED">
      <w:pPr>
        <w:ind w:hanging="2"/>
        <w:jc w:val="both"/>
        <w:rPr>
          <w:rFonts w:ascii="Bookman Old Style" w:hAnsi="Bookman Old Style"/>
          <w:sz w:val="22"/>
          <w:szCs w:val="22"/>
        </w:rPr>
      </w:pPr>
    </w:p>
    <w:p w14:paraId="0AAAD8EC" w14:textId="77777777" w:rsidR="00C47DED" w:rsidRPr="004660DC" w:rsidRDefault="00C47DED" w:rsidP="00C47DED">
      <w:pPr>
        <w:ind w:hanging="2"/>
        <w:jc w:val="both"/>
        <w:rPr>
          <w:rFonts w:ascii="Bookman Old Style" w:hAnsi="Bookman Old Style"/>
          <w:sz w:val="22"/>
          <w:szCs w:val="22"/>
        </w:rPr>
      </w:pPr>
      <w:bookmarkStart w:id="0" w:name="_heading=h.gjdgxs" w:colFirst="0" w:colLast="0"/>
      <w:bookmarkEnd w:id="0"/>
      <w:r w:rsidRPr="004660DC">
        <w:rPr>
          <w:rFonts w:ascii="Bookman Old Style" w:hAnsi="Bookman Old Style"/>
          <w:sz w:val="22"/>
          <w:szCs w:val="22"/>
        </w:rPr>
        <w:t xml:space="preserve">Demikian surat keterangan ini dibuat dengan sesungguhnya dan sebenar-benarnya untuk dapat digunakan sebagaimana perlunya. </w:t>
      </w:r>
    </w:p>
    <w:p w14:paraId="7D6C44CE" w14:textId="77777777" w:rsidR="00C47DED" w:rsidRPr="004660DC" w:rsidRDefault="00C47DED" w:rsidP="00C47DED">
      <w:pPr>
        <w:spacing w:line="16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3D989630" w14:textId="77777777" w:rsidR="00C47DED" w:rsidRPr="004660DC" w:rsidRDefault="00C47DED" w:rsidP="00C47DED">
      <w:pPr>
        <w:spacing w:line="200" w:lineRule="exact"/>
        <w:ind w:right="-6"/>
        <w:jc w:val="both"/>
        <w:rPr>
          <w:rFonts w:ascii="Bookman Old Style" w:hAnsi="Bookman Old Style"/>
          <w:sz w:val="22"/>
          <w:szCs w:val="22"/>
        </w:rPr>
      </w:pPr>
    </w:p>
    <w:p w14:paraId="3CFD0590" w14:textId="77777777" w:rsidR="00C47DED" w:rsidRPr="004660DC" w:rsidRDefault="00C47DED" w:rsidP="008624D0">
      <w:pPr>
        <w:spacing w:line="200" w:lineRule="exact"/>
        <w:jc w:val="center"/>
        <w:rPr>
          <w:rFonts w:ascii="Bookman Old Style" w:hAnsi="Bookman Old Style"/>
          <w:sz w:val="22"/>
          <w:szCs w:val="22"/>
        </w:rPr>
      </w:pPr>
    </w:p>
    <w:p w14:paraId="51CB3EB4" w14:textId="77777777" w:rsidR="00C47DED" w:rsidRPr="004660DC" w:rsidRDefault="00C47DED" w:rsidP="008624D0">
      <w:pPr>
        <w:ind w:left="4305" w:right="419" w:firstLine="720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…………………,</w:t>
      </w:r>
      <w:r w:rsidRPr="004660DC">
        <w:rPr>
          <w:rFonts w:ascii="Bookman Old Style" w:eastAsia="Arial" w:hAnsi="Bookman Old Style" w:cs="Arial"/>
          <w:spacing w:val="4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……………………. 2024</w:t>
      </w:r>
    </w:p>
    <w:p w14:paraId="7D314D9D" w14:textId="3664E1E3" w:rsidR="00C47DED" w:rsidRPr="004660DC" w:rsidRDefault="00C47DED" w:rsidP="008624D0">
      <w:pPr>
        <w:spacing w:before="40" w:line="274" w:lineRule="auto"/>
        <w:ind w:left="5025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>ma</w:t>
      </w:r>
      <w:r w:rsidR="008624D0" w:rsidRPr="004660DC">
        <w:rPr>
          <w:rFonts w:ascii="Bookman Old Style" w:eastAsia="Arial" w:hAnsi="Bookman Old Style" w:cs="Arial"/>
          <w:sz w:val="22"/>
          <w:szCs w:val="22"/>
        </w:rPr>
        <w:t xml:space="preserve"> Jabatan</w:t>
      </w:r>
      <w:r w:rsidRPr="004660DC">
        <w:rPr>
          <w:rFonts w:ascii="Bookman Old Style" w:eastAsia="Arial" w:hAnsi="Bookman Old Style" w:cs="Arial"/>
          <w:sz w:val="22"/>
          <w:szCs w:val="22"/>
        </w:rPr>
        <w:t xml:space="preserve"> </w:t>
      </w:r>
      <w:r w:rsidR="00EB0BEA" w:rsidRPr="004660DC">
        <w:rPr>
          <w:rFonts w:ascii="Bookman Old Style" w:eastAsia="Arial" w:hAnsi="Bookman Old Style" w:cs="Arial"/>
          <w:sz w:val="22"/>
          <w:szCs w:val="22"/>
        </w:rPr>
        <w:t>Kepala Unit Kerja</w:t>
      </w:r>
      <w:r w:rsidRPr="004660DC">
        <w:rPr>
          <w:rFonts w:ascii="Bookman Old Style" w:eastAsia="Arial" w:hAnsi="Bookman Old Style" w:cs="Arial"/>
          <w:sz w:val="22"/>
          <w:szCs w:val="22"/>
        </w:rPr>
        <w:t>,</w:t>
      </w:r>
    </w:p>
    <w:p w14:paraId="05D70E39" w14:textId="77777777" w:rsidR="00C47DED" w:rsidRPr="004660DC" w:rsidRDefault="00C47DED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26496232" w14:textId="77777777" w:rsidR="00C47DED" w:rsidRPr="004660DC" w:rsidRDefault="00C47DED" w:rsidP="008624D0">
      <w:pPr>
        <w:spacing w:before="5"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6848E88F" w14:textId="77777777" w:rsidR="00C47DED" w:rsidRPr="004660DC" w:rsidRDefault="00C47DED" w:rsidP="008624D0">
      <w:pPr>
        <w:ind w:left="5517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i/>
          <w:spacing w:val="-1"/>
          <w:sz w:val="22"/>
          <w:szCs w:val="22"/>
        </w:rPr>
        <w:t>(tt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d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+</w:t>
      </w:r>
      <w:r w:rsidRPr="004660DC">
        <w:rPr>
          <w:rFonts w:ascii="Bookman Old Style" w:eastAsia="Arial" w:hAnsi="Bookman Old Style" w:cs="Arial"/>
          <w:i/>
          <w:spacing w:val="1"/>
          <w:sz w:val="22"/>
          <w:szCs w:val="22"/>
        </w:rPr>
        <w:t>c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i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i/>
          <w:spacing w:val="-1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i/>
          <w:spacing w:val="-3"/>
          <w:sz w:val="22"/>
          <w:szCs w:val="22"/>
        </w:rPr>
        <w:t>m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i/>
          <w:spacing w:val="3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l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s</w:t>
      </w:r>
      <w:r w:rsidRPr="004660DC">
        <w:rPr>
          <w:rFonts w:ascii="Bookman Old Style" w:eastAsia="Arial" w:hAnsi="Bookman Old Style" w:cs="Arial"/>
          <w:i/>
          <w:spacing w:val="-2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i/>
          <w:spacing w:val="2"/>
          <w:sz w:val="22"/>
          <w:szCs w:val="22"/>
        </w:rPr>
        <w:t>h</w:t>
      </w:r>
      <w:r w:rsidRPr="004660DC">
        <w:rPr>
          <w:rFonts w:ascii="Bookman Old Style" w:eastAsia="Arial" w:hAnsi="Bookman Old Style" w:cs="Arial"/>
          <w:i/>
          <w:sz w:val="22"/>
          <w:szCs w:val="22"/>
        </w:rPr>
        <w:t>)</w:t>
      </w:r>
    </w:p>
    <w:p w14:paraId="500EB254" w14:textId="77777777" w:rsidR="00C47DED" w:rsidRPr="004660DC" w:rsidRDefault="00C47DED" w:rsidP="008624D0">
      <w:pPr>
        <w:spacing w:before="2" w:line="1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5EDC2E6F" w14:textId="77777777" w:rsidR="00C47DED" w:rsidRPr="004660DC" w:rsidRDefault="00C47DED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3FEE4412" w14:textId="77777777" w:rsidR="00C47DED" w:rsidRPr="004660DC" w:rsidRDefault="00C47DED" w:rsidP="008624D0">
      <w:pPr>
        <w:spacing w:line="200" w:lineRule="exact"/>
        <w:ind w:right="419"/>
        <w:jc w:val="center"/>
        <w:rPr>
          <w:rFonts w:ascii="Bookman Old Style" w:hAnsi="Bookman Old Style"/>
          <w:sz w:val="22"/>
          <w:szCs w:val="22"/>
        </w:rPr>
      </w:pPr>
    </w:p>
    <w:p w14:paraId="3EDDB41C" w14:textId="77777777" w:rsidR="00C47DED" w:rsidRPr="004660DC" w:rsidRDefault="00C47DED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(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Na</w:t>
      </w:r>
      <w:r w:rsidRPr="004660DC">
        <w:rPr>
          <w:rFonts w:ascii="Bookman Old Style" w:eastAsia="Arial" w:hAnsi="Bookman Old Style" w:cs="Arial"/>
          <w:sz w:val="22"/>
          <w:szCs w:val="22"/>
        </w:rPr>
        <w:t>ma</w:t>
      </w:r>
      <w:r w:rsidRPr="004660DC">
        <w:rPr>
          <w:rFonts w:ascii="Bookman Old Style" w:eastAsia="Arial" w:hAnsi="Bookman Old Style" w:cs="Arial"/>
          <w:spacing w:val="1"/>
          <w:sz w:val="22"/>
          <w:szCs w:val="22"/>
        </w:rPr>
        <w:t xml:space="preserve"> </w:t>
      </w:r>
      <w:r w:rsidRPr="004660DC">
        <w:rPr>
          <w:rFonts w:ascii="Bookman Old Style" w:eastAsia="Arial" w:hAnsi="Bookman Old Style" w:cs="Arial"/>
          <w:sz w:val="22"/>
          <w:szCs w:val="22"/>
        </w:rPr>
        <w:t>P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e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j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>b</w:t>
      </w:r>
      <w:r w:rsidRPr="004660DC">
        <w:rPr>
          <w:rFonts w:ascii="Bookman Old Style" w:eastAsia="Arial" w:hAnsi="Bookman Old Style" w:cs="Arial"/>
          <w:spacing w:val="-1"/>
          <w:sz w:val="22"/>
          <w:szCs w:val="22"/>
        </w:rPr>
        <w:t>a</w:t>
      </w:r>
      <w:r w:rsidRPr="004660DC">
        <w:rPr>
          <w:rFonts w:ascii="Bookman Old Style" w:eastAsia="Arial" w:hAnsi="Bookman Old Style" w:cs="Arial"/>
          <w:sz w:val="22"/>
          <w:szCs w:val="22"/>
        </w:rPr>
        <w:t>t</w:t>
      </w:r>
      <w:r w:rsidRPr="004660DC">
        <w:rPr>
          <w:rFonts w:ascii="Bookman Old Style" w:eastAsia="Arial" w:hAnsi="Bookman Old Style" w:cs="Arial"/>
          <w:spacing w:val="2"/>
          <w:sz w:val="22"/>
          <w:szCs w:val="22"/>
        </w:rPr>
        <w:t xml:space="preserve"> </w:t>
      </w:r>
      <w:r w:rsidR="00EB0BEA" w:rsidRPr="004660DC">
        <w:rPr>
          <w:rFonts w:ascii="Bookman Old Style" w:eastAsia="Arial" w:hAnsi="Bookman Old Style" w:cs="Arial"/>
          <w:sz w:val="22"/>
          <w:szCs w:val="22"/>
        </w:rPr>
        <w:t>Kepala Unit Kerja</w:t>
      </w:r>
      <w:r w:rsidR="008624D0" w:rsidRPr="004660DC">
        <w:rPr>
          <w:rFonts w:ascii="Bookman Old Style" w:eastAsia="Arial" w:hAnsi="Bookman Old Style" w:cs="Arial"/>
          <w:sz w:val="22"/>
          <w:szCs w:val="22"/>
        </w:rPr>
        <w:t>)</w:t>
      </w:r>
    </w:p>
    <w:p w14:paraId="041015FC" w14:textId="77777777" w:rsidR="008624D0" w:rsidRPr="004660DC" w:rsidRDefault="008624D0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Pangkat / Gol Ruang</w:t>
      </w:r>
    </w:p>
    <w:p w14:paraId="7828201D" w14:textId="77777777" w:rsidR="008624D0" w:rsidRPr="004660DC" w:rsidRDefault="008624D0" w:rsidP="008624D0">
      <w:pPr>
        <w:ind w:left="4980" w:right="419"/>
        <w:jc w:val="center"/>
        <w:rPr>
          <w:rFonts w:ascii="Bookman Old Style" w:eastAsia="Arial" w:hAnsi="Bookman Old Style" w:cs="Arial"/>
          <w:sz w:val="22"/>
          <w:szCs w:val="22"/>
        </w:rPr>
      </w:pPr>
      <w:r w:rsidRPr="004660DC">
        <w:rPr>
          <w:rFonts w:ascii="Bookman Old Style" w:eastAsia="Arial" w:hAnsi="Bookman Old Style" w:cs="Arial"/>
          <w:sz w:val="22"/>
          <w:szCs w:val="22"/>
        </w:rPr>
        <w:t>NIP</w:t>
      </w:r>
    </w:p>
    <w:p w14:paraId="7E0AEC16" w14:textId="77777777" w:rsidR="008624D0" w:rsidRPr="004660DC" w:rsidRDefault="008624D0" w:rsidP="008624D0">
      <w:pPr>
        <w:ind w:left="4980" w:right="419"/>
        <w:jc w:val="both"/>
        <w:rPr>
          <w:rFonts w:ascii="Bookman Old Style" w:eastAsia="Arial" w:hAnsi="Bookman Old Style" w:cs="Arial"/>
          <w:sz w:val="22"/>
          <w:szCs w:val="22"/>
        </w:rPr>
      </w:pPr>
    </w:p>
    <w:p w14:paraId="7239041F" w14:textId="77777777" w:rsidR="008624D0" w:rsidRPr="004660DC" w:rsidRDefault="008624D0" w:rsidP="008624D0">
      <w:pPr>
        <w:ind w:right="419"/>
        <w:jc w:val="both"/>
        <w:rPr>
          <w:rFonts w:ascii="Bookman Old Style" w:eastAsia="Arial" w:hAnsi="Bookman Old Style" w:cs="Arial"/>
          <w:sz w:val="22"/>
          <w:szCs w:val="22"/>
        </w:rPr>
      </w:pPr>
    </w:p>
    <w:p w14:paraId="4DCA006D" w14:textId="77777777" w:rsidR="008624D0" w:rsidRPr="004660DC" w:rsidRDefault="008624D0" w:rsidP="008624D0">
      <w:pPr>
        <w:rPr>
          <w:rFonts w:ascii="Bookman Old Style" w:eastAsia="Arial" w:hAnsi="Bookman Old Style" w:cs="Arial"/>
          <w:sz w:val="22"/>
          <w:szCs w:val="22"/>
        </w:rPr>
      </w:pPr>
    </w:p>
    <w:p w14:paraId="028A67FD" w14:textId="77777777" w:rsidR="008624D0" w:rsidRPr="004660DC" w:rsidRDefault="008624D0" w:rsidP="008624D0">
      <w:pPr>
        <w:rPr>
          <w:rFonts w:ascii="Bookman Old Style" w:eastAsia="Arial" w:hAnsi="Bookman Old Style" w:cs="Arial"/>
          <w:sz w:val="22"/>
          <w:szCs w:val="22"/>
        </w:rPr>
      </w:pPr>
    </w:p>
    <w:p w14:paraId="0BF51FF4" w14:textId="77777777" w:rsidR="008624D0" w:rsidRPr="004660DC" w:rsidRDefault="008624D0" w:rsidP="008624D0">
      <w:pPr>
        <w:rPr>
          <w:rFonts w:ascii="Bookman Old Style" w:eastAsia="Arial" w:hAnsi="Bookman Old Style" w:cs="Arial"/>
          <w:sz w:val="22"/>
          <w:szCs w:val="22"/>
        </w:rPr>
      </w:pPr>
    </w:p>
    <w:p w14:paraId="654C9F7F" w14:textId="77777777" w:rsidR="008624D0" w:rsidRPr="004660DC" w:rsidRDefault="008624D0" w:rsidP="008624D0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  <w:r w:rsidRPr="004660DC">
        <w:rPr>
          <w:rFonts w:ascii="Bookman Old Style" w:eastAsia="Bookman Old Style" w:hAnsi="Bookman Old Style" w:cs="Bookman Old Style"/>
          <w:sz w:val="22"/>
          <w:szCs w:val="22"/>
        </w:rPr>
        <w:t>Keterangan :</w:t>
      </w:r>
    </w:p>
    <w:p w14:paraId="478FB071" w14:textId="1F88B3A9" w:rsidR="008624D0" w:rsidRPr="004660DC" w:rsidRDefault="008624D0" w:rsidP="008624D0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  <w:r w:rsidRPr="004660DC">
        <w:rPr>
          <w:rFonts w:ascii="Bookman Old Style" w:eastAsia="Bookman Old Style" w:hAnsi="Bookman Old Style" w:cs="Bookman Old Style"/>
          <w:sz w:val="22"/>
          <w:szCs w:val="22"/>
        </w:rPr>
        <w:t>* Pilih salah satu</w:t>
      </w:r>
    </w:p>
    <w:p w14:paraId="15F5CDB9" w14:textId="33E4837A" w:rsidR="008624D0" w:rsidRPr="008624D0" w:rsidRDefault="008624D0" w:rsidP="008624D0">
      <w:pPr>
        <w:rPr>
          <w:rFonts w:ascii="Bookman Old Style" w:eastAsia="Arial" w:hAnsi="Bookman Old Style" w:cs="Arial"/>
          <w:sz w:val="24"/>
          <w:szCs w:val="24"/>
        </w:rPr>
        <w:sectPr w:rsidR="008624D0" w:rsidRPr="008624D0" w:rsidSect="004660DC">
          <w:pgSz w:w="11907" w:h="18711" w:code="10000"/>
          <w:pgMar w:top="658" w:right="998" w:bottom="278" w:left="1038" w:header="720" w:footer="720" w:gutter="0"/>
          <w:cols w:space="720"/>
        </w:sectPr>
      </w:pPr>
    </w:p>
    <w:p w14:paraId="0FF76317" w14:textId="77777777" w:rsidR="00C47DED" w:rsidRDefault="00C47DED" w:rsidP="00BF0F23">
      <w:pPr>
        <w:spacing w:before="29"/>
        <w:rPr>
          <w:rFonts w:ascii="Bookman Old Style" w:eastAsia="Bookman Old Style" w:hAnsi="Bookman Old Style" w:cs="Bookman Old Style"/>
          <w:sz w:val="22"/>
          <w:szCs w:val="22"/>
        </w:rPr>
      </w:pPr>
    </w:p>
    <w:sectPr w:rsidR="00C47DED" w:rsidSect="004660DC">
      <w:pgSz w:w="12200" w:h="18720"/>
      <w:pgMar w:top="740" w:right="9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A7A07"/>
    <w:multiLevelType w:val="hybridMultilevel"/>
    <w:tmpl w:val="72545ABC"/>
    <w:lvl w:ilvl="0" w:tplc="3809000F">
      <w:start w:val="1"/>
      <w:numFmt w:val="decimal"/>
      <w:lvlText w:val="%1."/>
      <w:lvlJc w:val="left"/>
      <w:pPr>
        <w:ind w:left="2117" w:hanging="360"/>
      </w:pPr>
    </w:lvl>
    <w:lvl w:ilvl="1" w:tplc="38090019" w:tentative="1">
      <w:start w:val="1"/>
      <w:numFmt w:val="lowerLetter"/>
      <w:lvlText w:val="%2."/>
      <w:lvlJc w:val="left"/>
      <w:pPr>
        <w:ind w:left="2837" w:hanging="360"/>
      </w:pPr>
    </w:lvl>
    <w:lvl w:ilvl="2" w:tplc="3809001B" w:tentative="1">
      <w:start w:val="1"/>
      <w:numFmt w:val="lowerRoman"/>
      <w:lvlText w:val="%3."/>
      <w:lvlJc w:val="right"/>
      <w:pPr>
        <w:ind w:left="3557" w:hanging="180"/>
      </w:pPr>
    </w:lvl>
    <w:lvl w:ilvl="3" w:tplc="3809000F" w:tentative="1">
      <w:start w:val="1"/>
      <w:numFmt w:val="decimal"/>
      <w:lvlText w:val="%4."/>
      <w:lvlJc w:val="left"/>
      <w:pPr>
        <w:ind w:left="4277" w:hanging="360"/>
      </w:pPr>
    </w:lvl>
    <w:lvl w:ilvl="4" w:tplc="38090019" w:tentative="1">
      <w:start w:val="1"/>
      <w:numFmt w:val="lowerLetter"/>
      <w:lvlText w:val="%5."/>
      <w:lvlJc w:val="left"/>
      <w:pPr>
        <w:ind w:left="4997" w:hanging="360"/>
      </w:pPr>
    </w:lvl>
    <w:lvl w:ilvl="5" w:tplc="3809001B" w:tentative="1">
      <w:start w:val="1"/>
      <w:numFmt w:val="lowerRoman"/>
      <w:lvlText w:val="%6."/>
      <w:lvlJc w:val="right"/>
      <w:pPr>
        <w:ind w:left="5717" w:hanging="180"/>
      </w:pPr>
    </w:lvl>
    <w:lvl w:ilvl="6" w:tplc="3809000F" w:tentative="1">
      <w:start w:val="1"/>
      <w:numFmt w:val="decimal"/>
      <w:lvlText w:val="%7."/>
      <w:lvlJc w:val="left"/>
      <w:pPr>
        <w:ind w:left="6437" w:hanging="360"/>
      </w:pPr>
    </w:lvl>
    <w:lvl w:ilvl="7" w:tplc="38090019" w:tentative="1">
      <w:start w:val="1"/>
      <w:numFmt w:val="lowerLetter"/>
      <w:lvlText w:val="%8."/>
      <w:lvlJc w:val="left"/>
      <w:pPr>
        <w:ind w:left="7157" w:hanging="360"/>
      </w:pPr>
    </w:lvl>
    <w:lvl w:ilvl="8" w:tplc="3809001B" w:tentative="1">
      <w:start w:val="1"/>
      <w:numFmt w:val="lowerRoman"/>
      <w:lvlText w:val="%9."/>
      <w:lvlJc w:val="right"/>
      <w:pPr>
        <w:ind w:left="7877" w:hanging="180"/>
      </w:pPr>
    </w:lvl>
  </w:abstractNum>
  <w:abstractNum w:abstractNumId="1" w15:restartNumberingAfterBreak="0">
    <w:nsid w:val="790D28CC"/>
    <w:multiLevelType w:val="hybridMultilevel"/>
    <w:tmpl w:val="AB3C9160"/>
    <w:lvl w:ilvl="0" w:tplc="3809000F">
      <w:start w:val="1"/>
      <w:numFmt w:val="decimal"/>
      <w:lvlText w:val="%1."/>
      <w:lvlJc w:val="left"/>
      <w:pPr>
        <w:ind w:left="829" w:hanging="360"/>
      </w:pPr>
    </w:lvl>
    <w:lvl w:ilvl="1" w:tplc="38090019" w:tentative="1">
      <w:start w:val="1"/>
      <w:numFmt w:val="lowerLetter"/>
      <w:lvlText w:val="%2."/>
      <w:lvlJc w:val="left"/>
      <w:pPr>
        <w:ind w:left="1549" w:hanging="360"/>
      </w:pPr>
    </w:lvl>
    <w:lvl w:ilvl="2" w:tplc="3809001B" w:tentative="1">
      <w:start w:val="1"/>
      <w:numFmt w:val="lowerRoman"/>
      <w:lvlText w:val="%3."/>
      <w:lvlJc w:val="right"/>
      <w:pPr>
        <w:ind w:left="2269" w:hanging="180"/>
      </w:pPr>
    </w:lvl>
    <w:lvl w:ilvl="3" w:tplc="3809000F" w:tentative="1">
      <w:start w:val="1"/>
      <w:numFmt w:val="decimal"/>
      <w:lvlText w:val="%4."/>
      <w:lvlJc w:val="left"/>
      <w:pPr>
        <w:ind w:left="2989" w:hanging="360"/>
      </w:pPr>
    </w:lvl>
    <w:lvl w:ilvl="4" w:tplc="38090019" w:tentative="1">
      <w:start w:val="1"/>
      <w:numFmt w:val="lowerLetter"/>
      <w:lvlText w:val="%5."/>
      <w:lvlJc w:val="left"/>
      <w:pPr>
        <w:ind w:left="3709" w:hanging="360"/>
      </w:pPr>
    </w:lvl>
    <w:lvl w:ilvl="5" w:tplc="3809001B" w:tentative="1">
      <w:start w:val="1"/>
      <w:numFmt w:val="lowerRoman"/>
      <w:lvlText w:val="%6."/>
      <w:lvlJc w:val="right"/>
      <w:pPr>
        <w:ind w:left="4429" w:hanging="180"/>
      </w:pPr>
    </w:lvl>
    <w:lvl w:ilvl="6" w:tplc="3809000F" w:tentative="1">
      <w:start w:val="1"/>
      <w:numFmt w:val="decimal"/>
      <w:lvlText w:val="%7."/>
      <w:lvlJc w:val="left"/>
      <w:pPr>
        <w:ind w:left="5149" w:hanging="360"/>
      </w:pPr>
    </w:lvl>
    <w:lvl w:ilvl="7" w:tplc="38090019" w:tentative="1">
      <w:start w:val="1"/>
      <w:numFmt w:val="lowerLetter"/>
      <w:lvlText w:val="%8."/>
      <w:lvlJc w:val="left"/>
      <w:pPr>
        <w:ind w:left="5869" w:hanging="360"/>
      </w:pPr>
    </w:lvl>
    <w:lvl w:ilvl="8" w:tplc="38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" w15:restartNumberingAfterBreak="0">
    <w:nsid w:val="79120AD4"/>
    <w:multiLevelType w:val="multilevel"/>
    <w:tmpl w:val="36EA0C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9016387">
    <w:abstractNumId w:val="2"/>
  </w:num>
  <w:num w:numId="2" w16cid:durableId="63337312">
    <w:abstractNumId w:val="1"/>
  </w:num>
  <w:num w:numId="3" w16cid:durableId="50247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7C"/>
    <w:rsid w:val="00286906"/>
    <w:rsid w:val="002F3C42"/>
    <w:rsid w:val="004660DC"/>
    <w:rsid w:val="00514B3D"/>
    <w:rsid w:val="00544E54"/>
    <w:rsid w:val="005C014F"/>
    <w:rsid w:val="006B65B9"/>
    <w:rsid w:val="008624D0"/>
    <w:rsid w:val="008A7E27"/>
    <w:rsid w:val="009B1972"/>
    <w:rsid w:val="009E69FA"/>
    <w:rsid w:val="00A2007A"/>
    <w:rsid w:val="00B7747C"/>
    <w:rsid w:val="00BC7519"/>
    <w:rsid w:val="00BF0F23"/>
    <w:rsid w:val="00C200DE"/>
    <w:rsid w:val="00C47DED"/>
    <w:rsid w:val="00C7182B"/>
    <w:rsid w:val="00D00E0B"/>
    <w:rsid w:val="00E07375"/>
    <w:rsid w:val="00E2060C"/>
    <w:rsid w:val="00E86899"/>
    <w:rsid w:val="00EB0BEA"/>
    <w:rsid w:val="00ED3171"/>
    <w:rsid w:val="00F00F03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05FC7D"/>
  <w15:docId w15:val="{756C22F4-3FB0-4EE7-A9D4-4FAC3617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E0737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07375"/>
    <w:pPr>
      <w:ind w:left="720"/>
      <w:contextualSpacing/>
    </w:pPr>
  </w:style>
  <w:style w:type="table" w:styleId="TableGrid">
    <w:name w:val="Table Grid"/>
    <w:basedOn w:val="TableNormal"/>
    <w:uiPriority w:val="59"/>
    <w:rsid w:val="00EB0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fajar hasil</cp:lastModifiedBy>
  <cp:revision>10</cp:revision>
  <cp:lastPrinted>2024-10-01T03:33:00Z</cp:lastPrinted>
  <dcterms:created xsi:type="dcterms:W3CDTF">2024-08-05T01:30:00Z</dcterms:created>
  <dcterms:modified xsi:type="dcterms:W3CDTF">2024-10-01T03:33:00Z</dcterms:modified>
</cp:coreProperties>
</file>